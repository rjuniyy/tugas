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F33D" w14:textId="77777777" w:rsidR="0066362C" w:rsidRDefault="004D5A33">
      <w:pPr>
        <w:spacing w:line="200" w:lineRule="exact"/>
      </w:pPr>
      <w:r>
        <w:rPr>
          <w:rFonts w:ascii="Calibri" w:eastAsia="Calibri" w:hAnsi="Calibri" w:cs="Calibri"/>
          <w:noProof/>
          <w:sz w:val="55"/>
          <w:szCs w:val="55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B8439" wp14:editId="647C3D32">
                <wp:simplePos x="0" y="0"/>
                <wp:positionH relativeFrom="column">
                  <wp:posOffset>4467225</wp:posOffset>
                </wp:positionH>
                <wp:positionV relativeFrom="paragraph">
                  <wp:posOffset>-603250</wp:posOffset>
                </wp:positionV>
                <wp:extent cx="1733550" cy="3143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AC9DC" w14:textId="77777777" w:rsidR="004D5A33" w:rsidRPr="004D5A33" w:rsidRDefault="004D5A33">
                            <w:pPr>
                              <w:rPr>
                                <w:lang w:val="id-ID"/>
                              </w:rPr>
                            </w:pPr>
                            <w:r w:rsidRPr="001721DC">
                              <w:rPr>
                                <w:rFonts w:eastAsia="SimSun"/>
                                <w:sz w:val="24"/>
                                <w:szCs w:val="24"/>
                                <w:lang w:val="id-ID" w:eastAsia="ar-SA"/>
                              </w:rPr>
                              <w:t>SPMI-UIGM-</w:t>
                            </w:r>
                            <w:r>
                              <w:rPr>
                                <w:rFonts w:eastAsia="SimSun"/>
                                <w:sz w:val="24"/>
                                <w:szCs w:val="24"/>
                                <w:lang w:val="en-ID" w:eastAsia="ar-SA"/>
                              </w:rPr>
                              <w:t>F</w:t>
                            </w:r>
                            <w:r w:rsidR="00F22008">
                              <w:rPr>
                                <w:rFonts w:eastAsia="SimSun"/>
                                <w:sz w:val="24"/>
                                <w:szCs w:val="24"/>
                                <w:lang w:val="id-ID" w:eastAsia="ar-SA"/>
                              </w:rPr>
                              <w:t>-08</w:t>
                            </w:r>
                            <w:r w:rsidR="00752E53">
                              <w:rPr>
                                <w:rFonts w:eastAsia="SimSun"/>
                                <w:sz w:val="24"/>
                                <w:szCs w:val="24"/>
                                <w:lang w:val="id-ID" w:eastAsia="ar-SA"/>
                              </w:rPr>
                              <w:t>.01</w:t>
                            </w:r>
                            <w:r>
                              <w:rPr>
                                <w:rFonts w:eastAsia="SimSun"/>
                                <w:sz w:val="24"/>
                                <w:szCs w:val="24"/>
                                <w:lang w:val="id-ID" w:eastAsia="ar-SA"/>
                              </w:rPr>
                              <w:t>/29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B843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51.75pt;margin-top:-47.5pt;width:136.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" fillcolor="white [3201]" strokeweight=".5pt">
                <v:textbox>
                  <w:txbxContent>
                    <w:p w14:paraId="762AC9DC" w14:textId="77777777" w:rsidR="004D5A33" w:rsidRPr="004D5A33" w:rsidRDefault="004D5A33">
                      <w:pPr>
                        <w:rPr>
                          <w:lang w:val="id-ID"/>
                        </w:rPr>
                      </w:pPr>
                      <w:r w:rsidRPr="001721DC">
                        <w:rPr>
                          <w:rFonts w:eastAsia="SimSun"/>
                          <w:sz w:val="24"/>
                          <w:szCs w:val="24"/>
                          <w:lang w:val="id-ID" w:eastAsia="ar-SA"/>
                        </w:rPr>
                        <w:t>SPMI-UIGM-</w:t>
                      </w:r>
                      <w:r>
                        <w:rPr>
                          <w:rFonts w:eastAsia="SimSun"/>
                          <w:sz w:val="24"/>
                          <w:szCs w:val="24"/>
                          <w:lang w:val="en-ID" w:eastAsia="ar-SA"/>
                        </w:rPr>
                        <w:t>F</w:t>
                      </w:r>
                      <w:r w:rsidR="00F22008">
                        <w:rPr>
                          <w:rFonts w:eastAsia="SimSun"/>
                          <w:sz w:val="24"/>
                          <w:szCs w:val="24"/>
                          <w:lang w:val="id-ID" w:eastAsia="ar-SA"/>
                        </w:rPr>
                        <w:t>-08</w:t>
                      </w:r>
                      <w:r w:rsidR="00752E53">
                        <w:rPr>
                          <w:rFonts w:eastAsia="SimSun"/>
                          <w:sz w:val="24"/>
                          <w:szCs w:val="24"/>
                          <w:lang w:val="id-ID" w:eastAsia="ar-SA"/>
                        </w:rPr>
                        <w:t>.01</w:t>
                      </w:r>
                      <w:r>
                        <w:rPr>
                          <w:rFonts w:eastAsia="SimSun"/>
                          <w:sz w:val="24"/>
                          <w:szCs w:val="24"/>
                          <w:lang w:val="id-ID" w:eastAsia="ar-SA"/>
                        </w:rPr>
                        <w:t>/29</w:t>
                      </w:r>
                    </w:p>
                  </w:txbxContent>
                </v:textbox>
              </v:shape>
            </w:pict>
          </mc:Fallback>
        </mc:AlternateContent>
      </w:r>
    </w:p>
    <w:p w14:paraId="42D26F8F" w14:textId="77777777" w:rsidR="0066362C" w:rsidRDefault="0066362C">
      <w:pPr>
        <w:spacing w:line="200" w:lineRule="exact"/>
      </w:pPr>
    </w:p>
    <w:p w14:paraId="1E0E994B" w14:textId="77777777" w:rsidR="0066362C" w:rsidRDefault="0066362C">
      <w:pPr>
        <w:spacing w:line="200" w:lineRule="exact"/>
      </w:pPr>
    </w:p>
    <w:p w14:paraId="311B8BA4" w14:textId="77777777" w:rsidR="0066362C" w:rsidRDefault="0066362C">
      <w:pPr>
        <w:spacing w:before="3" w:line="220" w:lineRule="exact"/>
        <w:rPr>
          <w:sz w:val="22"/>
          <w:szCs w:val="22"/>
        </w:rPr>
      </w:pPr>
    </w:p>
    <w:p w14:paraId="08C8F1AA" w14:textId="77777777" w:rsidR="002B7703" w:rsidRDefault="002B7703">
      <w:pPr>
        <w:spacing w:line="600" w:lineRule="exact"/>
        <w:ind w:left="3132" w:right="2874"/>
        <w:jc w:val="center"/>
        <w:rPr>
          <w:rFonts w:ascii="Calibri" w:eastAsia="Calibri" w:hAnsi="Calibri" w:cs="Calibri"/>
          <w:position w:val="2"/>
          <w:sz w:val="55"/>
          <w:szCs w:val="55"/>
          <w:lang w:val="id-ID"/>
        </w:rPr>
      </w:pPr>
    </w:p>
    <w:p w14:paraId="1FEBCD7E" w14:textId="77777777" w:rsidR="002B7703" w:rsidRDefault="002B7703">
      <w:pPr>
        <w:spacing w:line="600" w:lineRule="exact"/>
        <w:ind w:left="3132" w:right="2874"/>
        <w:jc w:val="center"/>
        <w:rPr>
          <w:rFonts w:ascii="Calibri" w:eastAsia="Calibri" w:hAnsi="Calibri" w:cs="Calibri"/>
          <w:position w:val="2"/>
          <w:sz w:val="55"/>
          <w:szCs w:val="55"/>
          <w:lang w:val="id-ID"/>
        </w:rPr>
      </w:pPr>
    </w:p>
    <w:p w14:paraId="3437203C" w14:textId="77777777" w:rsidR="002B7703" w:rsidRDefault="002B7703">
      <w:pPr>
        <w:spacing w:line="600" w:lineRule="exact"/>
        <w:ind w:left="3132" w:right="2874"/>
        <w:jc w:val="center"/>
        <w:rPr>
          <w:rFonts w:ascii="Calibri" w:eastAsia="Calibri" w:hAnsi="Calibri" w:cs="Calibri"/>
          <w:position w:val="2"/>
          <w:sz w:val="55"/>
          <w:szCs w:val="55"/>
          <w:lang w:val="id-ID"/>
        </w:rPr>
      </w:pPr>
    </w:p>
    <w:p w14:paraId="41DC5FE2" w14:textId="77777777" w:rsidR="002B7703" w:rsidRDefault="002B7703">
      <w:pPr>
        <w:spacing w:line="600" w:lineRule="exact"/>
        <w:ind w:left="3132" w:right="2874"/>
        <w:jc w:val="center"/>
        <w:rPr>
          <w:rFonts w:ascii="Calibri" w:eastAsia="Calibri" w:hAnsi="Calibri" w:cs="Calibri"/>
          <w:position w:val="2"/>
          <w:sz w:val="55"/>
          <w:szCs w:val="55"/>
          <w:lang w:val="id-ID"/>
        </w:rPr>
      </w:pPr>
    </w:p>
    <w:p w14:paraId="3E5742E2" w14:textId="77777777" w:rsidR="002B7703" w:rsidRDefault="002B7703">
      <w:pPr>
        <w:spacing w:line="600" w:lineRule="exact"/>
        <w:ind w:left="3132" w:right="2874"/>
        <w:jc w:val="center"/>
        <w:rPr>
          <w:rFonts w:ascii="Calibri" w:eastAsia="Calibri" w:hAnsi="Calibri" w:cs="Calibri"/>
          <w:position w:val="2"/>
          <w:sz w:val="55"/>
          <w:szCs w:val="55"/>
          <w:lang w:val="id-ID"/>
        </w:rPr>
      </w:pPr>
    </w:p>
    <w:p w14:paraId="34ADB384" w14:textId="77777777" w:rsidR="002B7703" w:rsidRDefault="002B7703">
      <w:pPr>
        <w:spacing w:line="600" w:lineRule="exact"/>
        <w:ind w:left="3132" w:right="2874"/>
        <w:jc w:val="center"/>
        <w:rPr>
          <w:rFonts w:ascii="Calibri" w:eastAsia="Calibri" w:hAnsi="Calibri" w:cs="Calibri"/>
          <w:position w:val="2"/>
          <w:sz w:val="55"/>
          <w:szCs w:val="55"/>
          <w:lang w:val="id-ID"/>
        </w:rPr>
      </w:pPr>
    </w:p>
    <w:p w14:paraId="06CC9983" w14:textId="77777777" w:rsidR="0066362C" w:rsidRDefault="009F3288">
      <w:pPr>
        <w:spacing w:line="600" w:lineRule="exact"/>
        <w:ind w:left="3132" w:right="2874"/>
        <w:jc w:val="center"/>
        <w:rPr>
          <w:rFonts w:ascii="Calibri" w:eastAsia="Calibri" w:hAnsi="Calibri" w:cs="Calibri"/>
          <w:sz w:val="55"/>
          <w:szCs w:val="55"/>
        </w:rPr>
      </w:pPr>
      <w:r>
        <w:rPr>
          <w:rFonts w:ascii="Calibri" w:eastAsia="Calibri" w:hAnsi="Calibri" w:cs="Calibri"/>
          <w:position w:val="2"/>
          <w:sz w:val="55"/>
          <w:szCs w:val="55"/>
        </w:rPr>
        <w:t>F</w:t>
      </w:r>
      <w:r>
        <w:rPr>
          <w:rFonts w:ascii="Calibri" w:eastAsia="Calibri" w:hAnsi="Calibri" w:cs="Calibri"/>
          <w:spacing w:val="-3"/>
          <w:position w:val="2"/>
          <w:sz w:val="55"/>
          <w:szCs w:val="55"/>
        </w:rPr>
        <w:t>O</w:t>
      </w:r>
      <w:r>
        <w:rPr>
          <w:rFonts w:ascii="Calibri" w:eastAsia="Calibri" w:hAnsi="Calibri" w:cs="Calibri"/>
          <w:position w:val="2"/>
          <w:sz w:val="55"/>
          <w:szCs w:val="55"/>
        </w:rPr>
        <w:t>RM</w:t>
      </w:r>
      <w:r>
        <w:rPr>
          <w:rFonts w:ascii="Calibri" w:eastAsia="Calibri" w:hAnsi="Calibri" w:cs="Calibri"/>
          <w:spacing w:val="-2"/>
          <w:position w:val="2"/>
          <w:sz w:val="55"/>
          <w:szCs w:val="55"/>
        </w:rPr>
        <w:t>U</w:t>
      </w:r>
      <w:r>
        <w:rPr>
          <w:rFonts w:ascii="Calibri" w:eastAsia="Calibri" w:hAnsi="Calibri" w:cs="Calibri"/>
          <w:position w:val="2"/>
          <w:sz w:val="55"/>
          <w:szCs w:val="55"/>
        </w:rPr>
        <w:t>LIR</w:t>
      </w:r>
    </w:p>
    <w:p w14:paraId="7229DFCC" w14:textId="77777777" w:rsidR="0066362C" w:rsidRDefault="009F3288">
      <w:pPr>
        <w:spacing w:before="1" w:line="247" w:lineRule="auto"/>
        <w:ind w:left="1079" w:right="813"/>
        <w:jc w:val="center"/>
        <w:rPr>
          <w:rFonts w:ascii="Calibri" w:eastAsia="Calibri" w:hAnsi="Calibri" w:cs="Calibri"/>
          <w:sz w:val="55"/>
          <w:szCs w:val="55"/>
          <w:lang w:val="id-ID"/>
        </w:rPr>
      </w:pPr>
      <w:r>
        <w:rPr>
          <w:rFonts w:ascii="Calibri" w:eastAsia="Calibri" w:hAnsi="Calibri" w:cs="Calibri"/>
          <w:sz w:val="55"/>
          <w:szCs w:val="55"/>
        </w:rPr>
        <w:t>BIM</w:t>
      </w:r>
      <w:r>
        <w:rPr>
          <w:rFonts w:ascii="Calibri" w:eastAsia="Calibri" w:hAnsi="Calibri" w:cs="Calibri"/>
          <w:spacing w:val="-4"/>
          <w:sz w:val="55"/>
          <w:szCs w:val="55"/>
        </w:rPr>
        <w:t>B</w:t>
      </w:r>
      <w:r>
        <w:rPr>
          <w:rFonts w:ascii="Calibri" w:eastAsia="Calibri" w:hAnsi="Calibri" w:cs="Calibri"/>
          <w:sz w:val="55"/>
          <w:szCs w:val="55"/>
        </w:rPr>
        <w:t>IN</w:t>
      </w:r>
      <w:r>
        <w:rPr>
          <w:rFonts w:ascii="Calibri" w:eastAsia="Calibri" w:hAnsi="Calibri" w:cs="Calibri"/>
          <w:spacing w:val="-3"/>
          <w:sz w:val="55"/>
          <w:szCs w:val="55"/>
        </w:rPr>
        <w:t>G</w:t>
      </w:r>
      <w:r>
        <w:rPr>
          <w:rFonts w:ascii="Calibri" w:eastAsia="Calibri" w:hAnsi="Calibri" w:cs="Calibri"/>
          <w:sz w:val="55"/>
          <w:szCs w:val="55"/>
        </w:rPr>
        <w:t xml:space="preserve">AN </w:t>
      </w:r>
      <w:r>
        <w:rPr>
          <w:rFonts w:ascii="Calibri" w:eastAsia="Calibri" w:hAnsi="Calibri" w:cs="Calibri"/>
          <w:spacing w:val="-4"/>
          <w:sz w:val="55"/>
          <w:szCs w:val="55"/>
        </w:rPr>
        <w:t>A</w:t>
      </w:r>
      <w:r>
        <w:rPr>
          <w:rFonts w:ascii="Calibri" w:eastAsia="Calibri" w:hAnsi="Calibri" w:cs="Calibri"/>
          <w:sz w:val="55"/>
          <w:szCs w:val="55"/>
        </w:rPr>
        <w:t>K</w:t>
      </w:r>
      <w:r>
        <w:rPr>
          <w:rFonts w:ascii="Calibri" w:eastAsia="Calibri" w:hAnsi="Calibri" w:cs="Calibri"/>
          <w:spacing w:val="-2"/>
          <w:sz w:val="55"/>
          <w:szCs w:val="55"/>
        </w:rPr>
        <w:t>A</w:t>
      </w:r>
      <w:r>
        <w:rPr>
          <w:rFonts w:ascii="Calibri" w:eastAsia="Calibri" w:hAnsi="Calibri" w:cs="Calibri"/>
          <w:sz w:val="55"/>
          <w:szCs w:val="55"/>
        </w:rPr>
        <w:t>DEM</w:t>
      </w:r>
      <w:r>
        <w:rPr>
          <w:rFonts w:ascii="Calibri" w:eastAsia="Calibri" w:hAnsi="Calibri" w:cs="Calibri"/>
          <w:spacing w:val="-4"/>
          <w:sz w:val="55"/>
          <w:szCs w:val="55"/>
        </w:rPr>
        <w:t>I</w:t>
      </w:r>
      <w:r>
        <w:rPr>
          <w:rFonts w:ascii="Calibri" w:eastAsia="Calibri" w:hAnsi="Calibri" w:cs="Calibri"/>
          <w:sz w:val="55"/>
          <w:szCs w:val="55"/>
        </w:rPr>
        <w:t>K, DAN KO</w:t>
      </w:r>
      <w:r>
        <w:rPr>
          <w:rFonts w:ascii="Calibri" w:eastAsia="Calibri" w:hAnsi="Calibri" w:cs="Calibri"/>
          <w:spacing w:val="-4"/>
          <w:sz w:val="55"/>
          <w:szCs w:val="55"/>
        </w:rPr>
        <w:t>M</w:t>
      </w:r>
      <w:r>
        <w:rPr>
          <w:rFonts w:ascii="Calibri" w:eastAsia="Calibri" w:hAnsi="Calibri" w:cs="Calibri"/>
          <w:sz w:val="55"/>
          <w:szCs w:val="55"/>
        </w:rPr>
        <w:t>UN</w:t>
      </w:r>
      <w:r>
        <w:rPr>
          <w:rFonts w:ascii="Calibri" w:eastAsia="Calibri" w:hAnsi="Calibri" w:cs="Calibri"/>
          <w:spacing w:val="-2"/>
          <w:sz w:val="55"/>
          <w:szCs w:val="55"/>
        </w:rPr>
        <w:t>I</w:t>
      </w:r>
      <w:r>
        <w:rPr>
          <w:rFonts w:ascii="Calibri" w:eastAsia="Calibri" w:hAnsi="Calibri" w:cs="Calibri"/>
          <w:sz w:val="55"/>
          <w:szCs w:val="55"/>
        </w:rPr>
        <w:t>KA</w:t>
      </w:r>
      <w:r>
        <w:rPr>
          <w:rFonts w:ascii="Calibri" w:eastAsia="Calibri" w:hAnsi="Calibri" w:cs="Calibri"/>
          <w:spacing w:val="-4"/>
          <w:sz w:val="55"/>
          <w:szCs w:val="55"/>
        </w:rPr>
        <w:t>S</w:t>
      </w:r>
      <w:r>
        <w:rPr>
          <w:rFonts w:ascii="Calibri" w:eastAsia="Calibri" w:hAnsi="Calibri" w:cs="Calibri"/>
          <w:sz w:val="55"/>
          <w:szCs w:val="55"/>
        </w:rPr>
        <w:t>I M</w:t>
      </w:r>
      <w:r>
        <w:rPr>
          <w:rFonts w:ascii="Calibri" w:eastAsia="Calibri" w:hAnsi="Calibri" w:cs="Calibri"/>
          <w:spacing w:val="-3"/>
          <w:sz w:val="55"/>
          <w:szCs w:val="55"/>
        </w:rPr>
        <w:t>A</w:t>
      </w:r>
      <w:r>
        <w:rPr>
          <w:rFonts w:ascii="Calibri" w:eastAsia="Calibri" w:hAnsi="Calibri" w:cs="Calibri"/>
          <w:sz w:val="55"/>
          <w:szCs w:val="55"/>
        </w:rPr>
        <w:t>HASIS</w:t>
      </w:r>
      <w:r>
        <w:rPr>
          <w:rFonts w:ascii="Calibri" w:eastAsia="Calibri" w:hAnsi="Calibri" w:cs="Calibri"/>
          <w:spacing w:val="-5"/>
          <w:sz w:val="55"/>
          <w:szCs w:val="55"/>
        </w:rPr>
        <w:t>W</w:t>
      </w:r>
      <w:r>
        <w:rPr>
          <w:rFonts w:ascii="Calibri" w:eastAsia="Calibri" w:hAnsi="Calibri" w:cs="Calibri"/>
          <w:sz w:val="55"/>
          <w:szCs w:val="55"/>
        </w:rPr>
        <w:t>A</w:t>
      </w:r>
    </w:p>
    <w:p w14:paraId="4B7B9191" w14:textId="77777777" w:rsidR="002B7703" w:rsidRDefault="002B7703">
      <w:pPr>
        <w:spacing w:before="1" w:line="247" w:lineRule="auto"/>
        <w:ind w:left="1079" w:right="813"/>
        <w:jc w:val="center"/>
        <w:rPr>
          <w:rFonts w:ascii="Calibri" w:eastAsia="Calibri" w:hAnsi="Calibri" w:cs="Calibri"/>
          <w:sz w:val="55"/>
          <w:szCs w:val="55"/>
          <w:lang w:val="id-ID"/>
        </w:rPr>
      </w:pPr>
      <w:r>
        <w:rPr>
          <w:rFonts w:ascii="Calibri" w:eastAsia="Calibri" w:hAnsi="Calibri" w:cs="Calibri"/>
          <w:noProof/>
          <w:sz w:val="55"/>
          <w:szCs w:val="55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0D4493BD" wp14:editId="1AE474B5">
            <wp:simplePos x="0" y="0"/>
            <wp:positionH relativeFrom="column">
              <wp:posOffset>1332865</wp:posOffset>
            </wp:positionH>
            <wp:positionV relativeFrom="paragraph">
              <wp:posOffset>320040</wp:posOffset>
            </wp:positionV>
            <wp:extent cx="2617517" cy="1409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g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51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C3646" w14:textId="77777777" w:rsidR="002B7703" w:rsidRDefault="002B7703">
      <w:pPr>
        <w:spacing w:before="1" w:line="247" w:lineRule="auto"/>
        <w:ind w:left="1079" w:right="813"/>
        <w:jc w:val="center"/>
        <w:rPr>
          <w:rFonts w:ascii="Calibri" w:eastAsia="Calibri" w:hAnsi="Calibri" w:cs="Calibri"/>
          <w:sz w:val="55"/>
          <w:szCs w:val="55"/>
          <w:lang w:val="id-ID"/>
        </w:rPr>
      </w:pPr>
    </w:p>
    <w:p w14:paraId="440B0A06" w14:textId="77777777" w:rsidR="002B7703" w:rsidRPr="002B7703" w:rsidRDefault="002B7703">
      <w:pPr>
        <w:spacing w:before="1" w:line="247" w:lineRule="auto"/>
        <w:ind w:left="1079" w:right="813"/>
        <w:jc w:val="center"/>
        <w:rPr>
          <w:rFonts w:ascii="Calibri" w:eastAsia="Calibri" w:hAnsi="Calibri" w:cs="Calibri"/>
          <w:sz w:val="55"/>
          <w:szCs w:val="55"/>
          <w:lang w:val="id-ID"/>
        </w:rPr>
        <w:sectPr w:rsidR="002B7703" w:rsidRPr="002B7703">
          <w:pgSz w:w="11900" w:h="16840"/>
          <w:pgMar w:top="1580" w:right="1680" w:bottom="280" w:left="1680" w:header="720" w:footer="720" w:gutter="0"/>
          <w:cols w:space="720"/>
        </w:sectPr>
      </w:pPr>
    </w:p>
    <w:tbl>
      <w:tblPr>
        <w:tblpPr w:leftFromText="180" w:rightFromText="180" w:horzAnchor="page" w:tblpXSpec="center" w:tblpY="-1035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4681"/>
        <w:gridCol w:w="3700"/>
      </w:tblGrid>
      <w:tr w:rsidR="001F0DA2" w:rsidRPr="001721DC" w14:paraId="052417FD" w14:textId="77777777" w:rsidTr="002B6CE6">
        <w:trPr>
          <w:trHeight w:val="280"/>
        </w:trPr>
        <w:tc>
          <w:tcPr>
            <w:tcW w:w="1933" w:type="dxa"/>
            <w:vMerge w:val="restart"/>
            <w:shd w:val="clear" w:color="auto" w:fill="auto"/>
            <w:vAlign w:val="center"/>
          </w:tcPr>
          <w:p w14:paraId="768C65E9" w14:textId="77777777" w:rsidR="001F0DA2" w:rsidRPr="001721DC" w:rsidRDefault="001F0DA2" w:rsidP="002B6CE6">
            <w:pPr>
              <w:suppressAutoHyphens/>
              <w:jc w:val="center"/>
              <w:rPr>
                <w:rFonts w:eastAsia="SimSun"/>
                <w:b/>
                <w:color w:val="1F497D"/>
                <w:sz w:val="24"/>
                <w:szCs w:val="24"/>
                <w:lang w:eastAsia="ar-SA"/>
              </w:rPr>
            </w:pPr>
            <w:r>
              <w:rPr>
                <w:rFonts w:eastAsia="SimSun"/>
                <w:b/>
                <w:noProof/>
                <w:color w:val="1F497D"/>
                <w:sz w:val="24"/>
                <w:szCs w:val="24"/>
                <w:lang w:val="id-ID" w:eastAsia="id-ID"/>
              </w:rPr>
              <w:lastRenderedPageBreak/>
              <w:drawing>
                <wp:inline distT="0" distB="0" distL="0" distR="0" wp14:anchorId="495DFC53" wp14:editId="35A5DB50">
                  <wp:extent cx="1090670" cy="77784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890" cy="78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  <w:vMerge w:val="restart"/>
            <w:shd w:val="clear" w:color="auto" w:fill="auto"/>
            <w:vAlign w:val="center"/>
          </w:tcPr>
          <w:p w14:paraId="032EA4C4" w14:textId="77777777" w:rsidR="001F0DA2" w:rsidRPr="001721DC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val="id-ID" w:eastAsia="ar-SA"/>
              </w:rPr>
            </w:pPr>
            <w:r w:rsidRPr="001721DC">
              <w:rPr>
                <w:rFonts w:eastAsia="SimSun"/>
                <w:b/>
                <w:sz w:val="24"/>
                <w:szCs w:val="24"/>
                <w:lang w:eastAsia="ar-SA"/>
              </w:rPr>
              <w:t xml:space="preserve">UNIVERSITAS 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eastAsia="ar-SA"/>
              </w:rPr>
              <w:t>I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val="id-ID" w:eastAsia="ar-SA"/>
              </w:rPr>
              <w:t xml:space="preserve">NDO 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eastAsia="ar-SA"/>
              </w:rPr>
              <w:t>G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val="id-ID" w:eastAsia="ar-SA"/>
              </w:rPr>
              <w:t xml:space="preserve">LOBAL 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eastAsia="ar-SA"/>
              </w:rPr>
              <w:t>M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val="id-ID" w:eastAsia="ar-SA"/>
              </w:rPr>
              <w:t>ANDIRI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2F73B644" w14:textId="77777777" w:rsidR="001F0DA2" w:rsidRPr="001C6A54" w:rsidRDefault="001F0DA2" w:rsidP="002B6CE6">
            <w:pPr>
              <w:suppressAutoHyphens/>
              <w:rPr>
                <w:rFonts w:eastAsia="SimSun"/>
                <w:sz w:val="24"/>
                <w:szCs w:val="24"/>
                <w:lang w:val="id-ID" w:eastAsia="ar-SA"/>
              </w:rPr>
            </w:pPr>
            <w:r w:rsidRPr="001721DC">
              <w:rPr>
                <w:rFonts w:eastAsia="SimSun"/>
                <w:sz w:val="24"/>
                <w:szCs w:val="24"/>
                <w:lang w:eastAsia="ar-SA"/>
              </w:rPr>
              <w:t>Kode</w:t>
            </w:r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     </w:t>
            </w:r>
            <w:r w:rsidRPr="001721DC">
              <w:rPr>
                <w:rFonts w:eastAsia="SimSun"/>
                <w:sz w:val="24"/>
                <w:szCs w:val="24"/>
                <w:lang w:eastAsia="ar-SA"/>
              </w:rPr>
              <w:t>:</w:t>
            </w:r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SPMI-UIGM-</w:t>
            </w:r>
            <w:r>
              <w:rPr>
                <w:rFonts w:eastAsia="SimSun"/>
                <w:sz w:val="24"/>
                <w:szCs w:val="24"/>
                <w:lang w:val="en-ID" w:eastAsia="ar-SA"/>
              </w:rPr>
              <w:t>F</w:t>
            </w:r>
            <w:r w:rsidR="00F22008">
              <w:rPr>
                <w:rFonts w:eastAsia="SimSun"/>
                <w:sz w:val="24"/>
                <w:szCs w:val="24"/>
                <w:lang w:val="id-ID" w:eastAsia="ar-SA"/>
              </w:rPr>
              <w:t>-08</w:t>
            </w:r>
            <w:r w:rsidR="00752E53">
              <w:rPr>
                <w:rFonts w:eastAsia="SimSun"/>
                <w:sz w:val="24"/>
                <w:szCs w:val="24"/>
                <w:lang w:val="id-ID" w:eastAsia="ar-SA"/>
              </w:rPr>
              <w:t>.01</w:t>
            </w:r>
            <w:r>
              <w:rPr>
                <w:rFonts w:eastAsia="SimSun"/>
                <w:sz w:val="24"/>
                <w:szCs w:val="24"/>
                <w:lang w:val="id-ID" w:eastAsia="ar-SA"/>
              </w:rPr>
              <w:t>/29</w:t>
            </w:r>
          </w:p>
        </w:tc>
      </w:tr>
      <w:tr w:rsidR="001F0DA2" w:rsidRPr="001721DC" w14:paraId="79B396E0" w14:textId="77777777" w:rsidTr="002B6CE6">
        <w:trPr>
          <w:trHeight w:val="285"/>
        </w:trPr>
        <w:tc>
          <w:tcPr>
            <w:tcW w:w="1933" w:type="dxa"/>
            <w:vMerge/>
            <w:shd w:val="clear" w:color="auto" w:fill="auto"/>
          </w:tcPr>
          <w:p w14:paraId="54B901C0" w14:textId="77777777"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vMerge/>
            <w:shd w:val="clear" w:color="auto" w:fill="auto"/>
          </w:tcPr>
          <w:p w14:paraId="58850F78" w14:textId="77777777" w:rsidR="001F0DA2" w:rsidRPr="001721DC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03AF5DF1" w14:textId="77777777" w:rsidR="001F0DA2" w:rsidRPr="001721DC" w:rsidRDefault="001F0DA2" w:rsidP="002B6CE6">
            <w:pPr>
              <w:suppressAutoHyphens/>
              <w:rPr>
                <w:rFonts w:eastAsia="SimSun"/>
                <w:sz w:val="24"/>
                <w:szCs w:val="24"/>
                <w:lang w:val="id-ID" w:eastAsia="ar-SA"/>
              </w:rPr>
            </w:pP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Tanggal</w:t>
            </w:r>
            <w:proofErr w:type="spellEnd"/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 </w:t>
            </w:r>
            <w:r w:rsidRPr="001721DC">
              <w:rPr>
                <w:rFonts w:eastAsia="SimSun"/>
                <w:sz w:val="24"/>
                <w:szCs w:val="24"/>
                <w:lang w:eastAsia="ar-SA"/>
              </w:rPr>
              <w:t>:</w:t>
            </w:r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</w:t>
            </w:r>
            <w:r w:rsidR="003F669F">
              <w:rPr>
                <w:rFonts w:eastAsia="SimSun"/>
                <w:sz w:val="24"/>
                <w:szCs w:val="24"/>
                <w:lang w:eastAsia="ar-SA"/>
              </w:rPr>
              <w:t xml:space="preserve">15 </w:t>
            </w:r>
            <w:r>
              <w:rPr>
                <w:rFonts w:eastAsia="SimSun"/>
                <w:sz w:val="24"/>
                <w:szCs w:val="24"/>
                <w:lang w:val="id-ID" w:eastAsia="ar-SA"/>
              </w:rPr>
              <w:t>Februari 2022</w:t>
            </w:r>
          </w:p>
        </w:tc>
      </w:tr>
      <w:tr w:rsidR="001F0DA2" w:rsidRPr="001721DC" w14:paraId="7303012C" w14:textId="77777777" w:rsidTr="002B6CE6">
        <w:trPr>
          <w:trHeight w:val="225"/>
        </w:trPr>
        <w:tc>
          <w:tcPr>
            <w:tcW w:w="1933" w:type="dxa"/>
            <w:vMerge/>
            <w:shd w:val="clear" w:color="auto" w:fill="auto"/>
          </w:tcPr>
          <w:p w14:paraId="79B015A5" w14:textId="77777777"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vMerge w:val="restart"/>
            <w:shd w:val="clear" w:color="auto" w:fill="auto"/>
            <w:vAlign w:val="center"/>
          </w:tcPr>
          <w:p w14:paraId="733B47F6" w14:textId="77777777" w:rsidR="001F0DA2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val="id-ID" w:eastAsia="ar-SA"/>
              </w:rPr>
            </w:pPr>
            <w:proofErr w:type="spellStart"/>
            <w:r>
              <w:rPr>
                <w:rFonts w:eastAsia="SimSun"/>
                <w:b/>
                <w:sz w:val="24"/>
                <w:szCs w:val="24"/>
                <w:lang w:eastAsia="ar-SA"/>
              </w:rPr>
              <w:t>Formulir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ar-SA"/>
              </w:rPr>
              <w:t xml:space="preserve"> </w:t>
            </w:r>
          </w:p>
          <w:p w14:paraId="44448D4C" w14:textId="77777777" w:rsidR="001F0DA2" w:rsidRPr="00FC434A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val="id-ID" w:eastAsia="ar-SA"/>
              </w:rPr>
            </w:pPr>
            <w:r>
              <w:rPr>
                <w:rFonts w:eastAsia="SimSun"/>
                <w:b/>
                <w:sz w:val="24"/>
                <w:szCs w:val="24"/>
                <w:lang w:val="id-ID" w:eastAsia="ar-SA"/>
              </w:rPr>
              <w:t>Data Identitas Mahasiswa dan Dosen PA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14ED69DD" w14:textId="77777777" w:rsidR="001F0DA2" w:rsidRPr="001721DC" w:rsidRDefault="001F0DA2" w:rsidP="002B6CE6">
            <w:pPr>
              <w:suppressAutoHyphens/>
              <w:rPr>
                <w:rFonts w:eastAsia="SimSun"/>
                <w:sz w:val="24"/>
                <w:szCs w:val="24"/>
                <w:lang w:eastAsia="ar-SA"/>
              </w:rPr>
            </w:pP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Revisi</w:t>
            </w:r>
            <w:proofErr w:type="spellEnd"/>
            <w:r w:rsidRPr="001721DC">
              <w:rPr>
                <w:rFonts w:eastAsia="SimSun"/>
                <w:sz w:val="24"/>
                <w:szCs w:val="24"/>
                <w:lang w:eastAsia="ar-SA"/>
              </w:rPr>
              <w:t xml:space="preserve"> </w:t>
            </w:r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   </w:t>
            </w:r>
            <w:r w:rsidRPr="001721DC">
              <w:rPr>
                <w:rFonts w:eastAsia="SimSun"/>
                <w:sz w:val="24"/>
                <w:szCs w:val="24"/>
                <w:lang w:eastAsia="ar-SA"/>
              </w:rPr>
              <w:t>: 0</w:t>
            </w:r>
          </w:p>
        </w:tc>
      </w:tr>
      <w:tr w:rsidR="001F0DA2" w:rsidRPr="001721DC" w14:paraId="40839314" w14:textId="77777777" w:rsidTr="002B6CE6">
        <w:trPr>
          <w:trHeight w:val="133"/>
        </w:trPr>
        <w:tc>
          <w:tcPr>
            <w:tcW w:w="1933" w:type="dxa"/>
            <w:vMerge/>
            <w:shd w:val="clear" w:color="auto" w:fill="auto"/>
          </w:tcPr>
          <w:p w14:paraId="5550F689" w14:textId="77777777"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vMerge/>
            <w:shd w:val="clear" w:color="auto" w:fill="auto"/>
          </w:tcPr>
          <w:p w14:paraId="1E0EC1DC" w14:textId="77777777"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372FD177" w14:textId="77777777" w:rsidR="001F0DA2" w:rsidRPr="00B70C3D" w:rsidRDefault="001F0DA2" w:rsidP="002B6CE6">
            <w:pPr>
              <w:suppressAutoHyphens/>
              <w:rPr>
                <w:rFonts w:eastAsia="SimSun"/>
                <w:sz w:val="24"/>
                <w:szCs w:val="24"/>
                <w:lang w:eastAsia="ar-SA"/>
              </w:rPr>
            </w:pPr>
            <w:r w:rsidRPr="001721DC">
              <w:rPr>
                <w:rFonts w:eastAsia="SimSun"/>
                <w:sz w:val="24"/>
                <w:szCs w:val="24"/>
                <w:lang w:eastAsia="ar-SA"/>
              </w:rPr>
              <w:t xml:space="preserve">Halaman : 1 </w:t>
            </w: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dar</w:t>
            </w:r>
            <w:proofErr w:type="spellEnd"/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>i</w:t>
            </w:r>
            <w:r>
              <w:rPr>
                <w:rFonts w:eastAsia="SimSun"/>
                <w:sz w:val="24"/>
                <w:szCs w:val="24"/>
                <w:lang w:eastAsia="ar-SA"/>
              </w:rPr>
              <w:t xml:space="preserve"> 1</w:t>
            </w:r>
          </w:p>
        </w:tc>
      </w:tr>
    </w:tbl>
    <w:p w14:paraId="12AE3FBC" w14:textId="77777777" w:rsidR="001F0DA2" w:rsidRDefault="001F0DA2">
      <w:pPr>
        <w:spacing w:before="17"/>
        <w:ind w:left="1453"/>
        <w:rPr>
          <w:rFonts w:ascii="Calibri" w:eastAsia="Calibri" w:hAnsi="Calibri" w:cs="Calibri"/>
          <w:sz w:val="35"/>
          <w:szCs w:val="35"/>
          <w:u w:val="thick" w:color="000000"/>
          <w:lang w:val="id-ID"/>
        </w:rPr>
      </w:pPr>
    </w:p>
    <w:p w14:paraId="41CFBE21" w14:textId="77777777" w:rsidR="0066362C" w:rsidRDefault="009F3288">
      <w:pPr>
        <w:spacing w:before="17"/>
        <w:ind w:left="1453"/>
        <w:rPr>
          <w:rFonts w:ascii="Calibri" w:eastAsia="Calibri" w:hAnsi="Calibri" w:cs="Calibri"/>
          <w:sz w:val="35"/>
          <w:szCs w:val="35"/>
        </w:rPr>
      </w:pPr>
      <w:r>
        <w:rPr>
          <w:rFonts w:ascii="Calibri" w:eastAsia="Calibri" w:hAnsi="Calibri" w:cs="Calibri"/>
          <w:sz w:val="35"/>
          <w:szCs w:val="35"/>
          <w:u w:val="thick" w:color="000000"/>
        </w:rPr>
        <w:t xml:space="preserve">DATA </w:t>
      </w:r>
      <w:r>
        <w:rPr>
          <w:rFonts w:ascii="Calibri" w:eastAsia="Calibri" w:hAnsi="Calibri" w:cs="Calibri"/>
          <w:spacing w:val="-4"/>
          <w:sz w:val="35"/>
          <w:szCs w:val="35"/>
          <w:u w:val="thick" w:color="000000"/>
        </w:rPr>
        <w:t>I</w:t>
      </w:r>
      <w:r>
        <w:rPr>
          <w:rFonts w:ascii="Calibri" w:eastAsia="Calibri" w:hAnsi="Calibri" w:cs="Calibri"/>
          <w:sz w:val="35"/>
          <w:szCs w:val="35"/>
          <w:u w:val="thick" w:color="000000"/>
        </w:rPr>
        <w:t>DE</w:t>
      </w:r>
      <w:r>
        <w:rPr>
          <w:rFonts w:ascii="Calibri" w:eastAsia="Calibri" w:hAnsi="Calibri" w:cs="Calibri"/>
          <w:spacing w:val="-4"/>
          <w:sz w:val="35"/>
          <w:szCs w:val="35"/>
          <w:u w:val="thick" w:color="000000"/>
        </w:rPr>
        <w:t>N</w:t>
      </w:r>
      <w:r>
        <w:rPr>
          <w:rFonts w:ascii="Calibri" w:eastAsia="Calibri" w:hAnsi="Calibri" w:cs="Calibri"/>
          <w:sz w:val="35"/>
          <w:szCs w:val="35"/>
          <w:u w:val="thick" w:color="000000"/>
        </w:rPr>
        <w:t>TITAS</w:t>
      </w:r>
      <w:r>
        <w:rPr>
          <w:rFonts w:ascii="Calibri" w:eastAsia="Calibri" w:hAnsi="Calibri" w:cs="Calibri"/>
          <w:spacing w:val="-5"/>
          <w:sz w:val="35"/>
          <w:szCs w:val="35"/>
          <w:u w:val="thick" w:color="000000"/>
        </w:rPr>
        <w:t xml:space="preserve"> </w:t>
      </w:r>
      <w:r>
        <w:rPr>
          <w:rFonts w:ascii="Calibri" w:eastAsia="Calibri" w:hAnsi="Calibri" w:cs="Calibri"/>
          <w:sz w:val="35"/>
          <w:szCs w:val="35"/>
          <w:u w:val="thick" w:color="000000"/>
        </w:rPr>
        <w:t>M</w:t>
      </w:r>
      <w:r>
        <w:rPr>
          <w:rFonts w:ascii="Calibri" w:eastAsia="Calibri" w:hAnsi="Calibri" w:cs="Calibri"/>
          <w:spacing w:val="-5"/>
          <w:sz w:val="35"/>
          <w:szCs w:val="35"/>
          <w:u w:val="thick" w:color="000000"/>
        </w:rPr>
        <w:t>A</w:t>
      </w:r>
      <w:r>
        <w:rPr>
          <w:rFonts w:ascii="Calibri" w:eastAsia="Calibri" w:hAnsi="Calibri" w:cs="Calibri"/>
          <w:sz w:val="35"/>
          <w:szCs w:val="35"/>
          <w:u w:val="thick" w:color="000000"/>
        </w:rPr>
        <w:t>HAS</w:t>
      </w:r>
      <w:r>
        <w:rPr>
          <w:rFonts w:ascii="Calibri" w:eastAsia="Calibri" w:hAnsi="Calibri" w:cs="Calibri"/>
          <w:spacing w:val="-1"/>
          <w:sz w:val="35"/>
          <w:szCs w:val="35"/>
          <w:u w:val="thick" w:color="000000"/>
        </w:rPr>
        <w:t>I</w:t>
      </w:r>
      <w:r>
        <w:rPr>
          <w:rFonts w:ascii="Calibri" w:eastAsia="Calibri" w:hAnsi="Calibri" w:cs="Calibri"/>
          <w:spacing w:val="-2"/>
          <w:sz w:val="35"/>
          <w:szCs w:val="35"/>
          <w:u w:val="thick" w:color="000000"/>
        </w:rPr>
        <w:t>S</w:t>
      </w:r>
      <w:r>
        <w:rPr>
          <w:rFonts w:ascii="Calibri" w:eastAsia="Calibri" w:hAnsi="Calibri" w:cs="Calibri"/>
          <w:spacing w:val="-5"/>
          <w:sz w:val="35"/>
          <w:szCs w:val="35"/>
          <w:u w:val="thick" w:color="000000"/>
        </w:rPr>
        <w:t>W</w:t>
      </w:r>
      <w:r>
        <w:rPr>
          <w:rFonts w:ascii="Calibri" w:eastAsia="Calibri" w:hAnsi="Calibri" w:cs="Calibri"/>
          <w:sz w:val="35"/>
          <w:szCs w:val="35"/>
          <w:u w:val="thick" w:color="000000"/>
        </w:rPr>
        <w:t>A D</w:t>
      </w:r>
      <w:r>
        <w:rPr>
          <w:rFonts w:ascii="Calibri" w:eastAsia="Calibri" w:hAnsi="Calibri" w:cs="Calibri"/>
          <w:spacing w:val="-3"/>
          <w:sz w:val="35"/>
          <w:szCs w:val="35"/>
          <w:u w:val="thick" w:color="000000"/>
        </w:rPr>
        <w:t>A</w:t>
      </w:r>
      <w:r>
        <w:rPr>
          <w:rFonts w:ascii="Calibri" w:eastAsia="Calibri" w:hAnsi="Calibri" w:cs="Calibri"/>
          <w:sz w:val="35"/>
          <w:szCs w:val="35"/>
          <w:u w:val="thick" w:color="000000"/>
        </w:rPr>
        <w:t>N DO</w:t>
      </w:r>
      <w:r>
        <w:rPr>
          <w:rFonts w:ascii="Calibri" w:eastAsia="Calibri" w:hAnsi="Calibri" w:cs="Calibri"/>
          <w:spacing w:val="-2"/>
          <w:sz w:val="35"/>
          <w:szCs w:val="35"/>
          <w:u w:val="thick" w:color="000000"/>
        </w:rPr>
        <w:t>S</w:t>
      </w:r>
      <w:r>
        <w:rPr>
          <w:rFonts w:ascii="Calibri" w:eastAsia="Calibri" w:hAnsi="Calibri" w:cs="Calibri"/>
          <w:spacing w:val="-4"/>
          <w:sz w:val="35"/>
          <w:szCs w:val="35"/>
          <w:u w:val="thick" w:color="000000"/>
        </w:rPr>
        <w:t>E</w:t>
      </w:r>
      <w:r>
        <w:rPr>
          <w:rFonts w:ascii="Calibri" w:eastAsia="Calibri" w:hAnsi="Calibri" w:cs="Calibri"/>
          <w:sz w:val="35"/>
          <w:szCs w:val="35"/>
          <w:u w:val="thick" w:color="000000"/>
        </w:rPr>
        <w:t>N PA</w:t>
      </w:r>
    </w:p>
    <w:p w14:paraId="59BDBF9E" w14:textId="77777777" w:rsidR="0066362C" w:rsidRDefault="004D5A33">
      <w:pPr>
        <w:spacing w:before="14" w:line="240" w:lineRule="exact"/>
        <w:rPr>
          <w:sz w:val="24"/>
          <w:szCs w:val="24"/>
        </w:rPr>
      </w:pPr>
      <w:r>
        <w:rPr>
          <w:rFonts w:ascii="Calibri" w:eastAsia="Calibri" w:hAnsi="Calibri" w:cs="Calibri"/>
          <w:noProof/>
          <w:sz w:val="35"/>
          <w:szCs w:val="35"/>
          <w:u w:val="thick" w:color="000000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B59C4" wp14:editId="180F758B">
                <wp:simplePos x="0" y="0"/>
                <wp:positionH relativeFrom="column">
                  <wp:posOffset>5130800</wp:posOffset>
                </wp:positionH>
                <wp:positionV relativeFrom="paragraph">
                  <wp:posOffset>124460</wp:posOffset>
                </wp:positionV>
                <wp:extent cx="1381125" cy="18383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43068" w14:textId="77777777" w:rsidR="004D5A33" w:rsidRDefault="00533A2B" w:rsidP="004D5A3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val="id-ID" w:eastAsia="id-ID"/>
                              </w:rPr>
                              <w:drawing>
                                <wp:inline distT="0" distB="0" distL="0" distR="0" wp14:anchorId="223A4E43" wp14:editId="31D930F7">
                                  <wp:extent cx="1181100" cy="1704975"/>
                                  <wp:effectExtent l="0" t="0" r="0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4a8fee0-75bc-49af-a283-757d2c9c8a80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2360" cy="17067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B1D129" w14:textId="77777777" w:rsidR="004D5A33" w:rsidRDefault="004D5A33" w:rsidP="004D5A3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14:paraId="78B1E164" w14:textId="77777777" w:rsidR="004D5A33" w:rsidRDefault="004D5A33" w:rsidP="004D5A3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14:paraId="5B20AED0" w14:textId="77777777" w:rsidR="004D5A33" w:rsidRPr="004D5A33" w:rsidRDefault="004D5A33" w:rsidP="004D5A3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B59C4" id="Text Box 6" o:spid="_x0000_s1027" type="#_x0000_t202" style="position:absolute;margin-left:404pt;margin-top:9.8pt;width:108.75pt;height:14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" fillcolor="white [3201]" strokeweight=".5pt">
                <v:textbox>
                  <w:txbxContent>
                    <w:p w14:paraId="21B43068" w14:textId="77777777" w:rsidR="004D5A33" w:rsidRDefault="00533A2B" w:rsidP="004D5A33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val="id-ID" w:eastAsia="id-ID"/>
                        </w:rPr>
                        <w:drawing>
                          <wp:inline distT="0" distB="0" distL="0" distR="0" wp14:anchorId="223A4E43" wp14:editId="31D930F7">
                            <wp:extent cx="1181100" cy="1704975"/>
                            <wp:effectExtent l="0" t="0" r="0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4a8fee0-75bc-49af-a283-757d2c9c8a80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2360" cy="17067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B1D129" w14:textId="77777777" w:rsidR="004D5A33" w:rsidRDefault="004D5A33" w:rsidP="004D5A33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</w:p>
                    <w:p w14:paraId="78B1E164" w14:textId="77777777" w:rsidR="004D5A33" w:rsidRDefault="004D5A33" w:rsidP="004D5A33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</w:p>
                    <w:p w14:paraId="5B20AED0" w14:textId="77777777" w:rsidR="004D5A33" w:rsidRPr="004D5A33" w:rsidRDefault="004D5A33" w:rsidP="004D5A33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3444"/>
        <w:gridCol w:w="2806"/>
      </w:tblGrid>
      <w:tr w:rsidR="0066362C" w14:paraId="0C9D5141" w14:textId="77777777">
        <w:trPr>
          <w:trHeight w:hRule="exact" w:val="856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14:paraId="5F6D031D" w14:textId="77777777" w:rsidR="0066362C" w:rsidRDefault="009F3288">
            <w:pPr>
              <w:spacing w:before="50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w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</w:p>
          <w:p w14:paraId="741D4CE5" w14:textId="77777777" w:rsidR="0066362C" w:rsidRDefault="0066362C">
            <w:pPr>
              <w:spacing w:before="3" w:line="140" w:lineRule="exact"/>
              <w:rPr>
                <w:sz w:val="14"/>
                <w:szCs w:val="14"/>
              </w:rPr>
            </w:pPr>
          </w:p>
          <w:p w14:paraId="231BD378" w14:textId="77777777" w:rsidR="0066362C" w:rsidRDefault="009F3288">
            <w:pPr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ndu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Ma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as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w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14:paraId="7D8C7A2E" w14:textId="77777777" w:rsidR="0066362C" w:rsidRPr="003F669F" w:rsidRDefault="0066362C">
            <w:pPr>
              <w:spacing w:before="8" w:line="140" w:lineRule="exact"/>
              <w:rPr>
                <w:sz w:val="24"/>
                <w:szCs w:val="24"/>
              </w:rPr>
            </w:pPr>
          </w:p>
          <w:p w14:paraId="113843E1" w14:textId="77777777" w:rsidR="0066362C" w:rsidRPr="003F669F" w:rsidRDefault="002A7095">
            <w:pPr>
              <w:spacing w:before="1" w:line="240" w:lineRule="exact"/>
              <w:rPr>
                <w:sz w:val="24"/>
                <w:szCs w:val="24"/>
              </w:rPr>
            </w:pPr>
            <w:r w:rsidRPr="003F669F">
              <w:rPr>
                <w:rFonts w:eastAsia="Calibri"/>
                <w:w w:val="71"/>
                <w:sz w:val="24"/>
                <w:szCs w:val="24"/>
              </w:rPr>
              <w:t xml:space="preserve">   :M</w:t>
            </w:r>
            <w:r w:rsidR="006F2E54" w:rsidRPr="003F669F">
              <w:rPr>
                <w:rFonts w:eastAsia="Calibri"/>
                <w:w w:val="71"/>
                <w:sz w:val="24"/>
                <w:szCs w:val="24"/>
              </w:rPr>
              <w:t xml:space="preserve">itra Bunda </w:t>
            </w:r>
            <w:proofErr w:type="spellStart"/>
            <w:r w:rsidR="006F2E54" w:rsidRPr="003F669F">
              <w:rPr>
                <w:rFonts w:eastAsia="Calibri"/>
                <w:w w:val="71"/>
                <w:sz w:val="24"/>
                <w:szCs w:val="24"/>
              </w:rPr>
              <w:t>Pratama</w:t>
            </w:r>
            <w:proofErr w:type="spellEnd"/>
            <w:r w:rsidR="006F2E54" w:rsidRPr="003F669F">
              <w:rPr>
                <w:rFonts w:eastAsia="Calibri"/>
                <w:w w:val="71"/>
                <w:sz w:val="24"/>
                <w:szCs w:val="24"/>
              </w:rPr>
              <w:t xml:space="preserve"> Putra</w:t>
            </w:r>
          </w:p>
          <w:p w14:paraId="3690CA4F" w14:textId="77777777" w:rsidR="0066362C" w:rsidRPr="003F669F" w:rsidRDefault="009F3288" w:rsidP="002A7095">
            <w:pPr>
              <w:ind w:left="149"/>
              <w:rPr>
                <w:rFonts w:ascii="Calibri" w:eastAsia="Calibri" w:hAnsi="Calibri" w:cs="Calibri"/>
                <w:sz w:val="24"/>
                <w:szCs w:val="24"/>
              </w:rPr>
            </w:pPr>
            <w:r w:rsidRPr="003F669F">
              <w:rPr>
                <w:rFonts w:ascii="Calibri" w:eastAsia="Calibri" w:hAnsi="Calibri" w:cs="Calibri"/>
                <w:w w:val="71"/>
                <w:sz w:val="24"/>
                <w:szCs w:val="24"/>
              </w:rPr>
              <w:t>:</w:t>
            </w:r>
            <w:r w:rsidRPr="003F669F">
              <w:rPr>
                <w:rFonts w:eastAsia="Calibri"/>
                <w:spacing w:val="24"/>
                <w:w w:val="71"/>
                <w:sz w:val="24"/>
                <w:szCs w:val="24"/>
              </w:rPr>
              <w:t xml:space="preserve"> </w:t>
            </w:r>
            <w:r w:rsidR="002A7095" w:rsidRPr="003F669F">
              <w:rPr>
                <w:rFonts w:eastAsia="Calibri"/>
                <w:spacing w:val="24"/>
                <w:w w:val="71"/>
                <w:sz w:val="24"/>
                <w:szCs w:val="24"/>
              </w:rPr>
              <w:t>2020210048</w:t>
            </w:r>
          </w:p>
        </w:tc>
        <w:tc>
          <w:tcPr>
            <w:tcW w:w="2806" w:type="dxa"/>
            <w:vMerge w:val="restart"/>
            <w:tcBorders>
              <w:top w:val="nil"/>
              <w:left w:val="nil"/>
              <w:right w:val="nil"/>
            </w:tcBorders>
          </w:tcPr>
          <w:p w14:paraId="6BADFBAF" w14:textId="77777777" w:rsidR="0066362C" w:rsidRDefault="0066362C"/>
        </w:tc>
      </w:tr>
      <w:tr w:rsidR="0066362C" w14:paraId="1B7CDFFC" w14:textId="77777777">
        <w:trPr>
          <w:trHeight w:hRule="exact" w:val="426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14:paraId="0A42D4A7" w14:textId="77777777" w:rsidR="0066362C" w:rsidRDefault="009F3288">
            <w:pPr>
              <w:spacing w:before="51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i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14:paraId="40E4BA53" w14:textId="77777777" w:rsidR="0066362C" w:rsidRPr="003F669F" w:rsidRDefault="0066362C">
            <w:pPr>
              <w:spacing w:before="5" w:line="120" w:lineRule="exact"/>
              <w:rPr>
                <w:sz w:val="24"/>
                <w:szCs w:val="24"/>
              </w:rPr>
            </w:pPr>
          </w:p>
          <w:p w14:paraId="21CCC9B6" w14:textId="4C6EA548" w:rsidR="0066362C" w:rsidRPr="003F669F" w:rsidRDefault="009F3288" w:rsidP="002A7095">
            <w:pPr>
              <w:ind w:left="153"/>
              <w:rPr>
                <w:rFonts w:ascii="Calibri" w:eastAsia="Calibri" w:hAnsi="Calibri" w:cs="Calibri"/>
                <w:sz w:val="24"/>
                <w:szCs w:val="24"/>
              </w:rPr>
            </w:pPr>
            <w:r w:rsidRPr="003F669F">
              <w:rPr>
                <w:rFonts w:ascii="Calibri" w:eastAsia="Calibri" w:hAnsi="Calibri" w:cs="Calibri"/>
                <w:w w:val="66"/>
                <w:sz w:val="24"/>
                <w:szCs w:val="24"/>
              </w:rPr>
              <w:t>:</w:t>
            </w:r>
            <w:r w:rsidRPr="003F669F">
              <w:rPr>
                <w:rFonts w:ascii="Calibri" w:eastAsia="Calibri" w:hAnsi="Calibri" w:cs="Calibri"/>
                <w:spacing w:val="23"/>
                <w:w w:val="66"/>
                <w:sz w:val="24"/>
                <w:szCs w:val="24"/>
              </w:rPr>
              <w:t xml:space="preserve"> </w:t>
            </w:r>
            <w:proofErr w:type="spellStart"/>
            <w:r w:rsidR="002A7095" w:rsidRPr="003F669F">
              <w:rPr>
                <w:rFonts w:eastAsia="Calibri"/>
                <w:spacing w:val="1"/>
                <w:w w:val="66"/>
                <w:sz w:val="24"/>
                <w:szCs w:val="24"/>
              </w:rPr>
              <w:t>Si</w:t>
            </w:r>
            <w:r w:rsidR="00202FB2">
              <w:rPr>
                <w:rFonts w:eastAsia="Calibri"/>
                <w:spacing w:val="1"/>
                <w:w w:val="66"/>
                <w:sz w:val="24"/>
                <w:szCs w:val="24"/>
              </w:rPr>
              <w:t>s</w:t>
            </w:r>
            <w:r w:rsidR="002A7095" w:rsidRPr="003F669F">
              <w:rPr>
                <w:rFonts w:eastAsia="Calibri"/>
                <w:spacing w:val="1"/>
                <w:w w:val="66"/>
                <w:sz w:val="24"/>
                <w:szCs w:val="24"/>
              </w:rPr>
              <w:t>tem</w:t>
            </w:r>
            <w:proofErr w:type="spellEnd"/>
            <w:r w:rsidR="00202FB2">
              <w:rPr>
                <w:rFonts w:eastAsia="Calibri"/>
                <w:spacing w:val="1"/>
                <w:w w:val="66"/>
                <w:sz w:val="24"/>
                <w:szCs w:val="24"/>
              </w:rPr>
              <w:t xml:space="preserve"> </w:t>
            </w:r>
            <w:proofErr w:type="spellStart"/>
            <w:r w:rsidR="00202FB2">
              <w:rPr>
                <w:rFonts w:eastAsia="Calibri"/>
                <w:spacing w:val="1"/>
                <w:w w:val="66"/>
                <w:sz w:val="24"/>
                <w:szCs w:val="24"/>
              </w:rPr>
              <w:t>Inf</w:t>
            </w:r>
            <w:r w:rsidR="002A7095" w:rsidRPr="003F669F">
              <w:rPr>
                <w:rFonts w:eastAsia="Calibri"/>
                <w:spacing w:val="1"/>
                <w:w w:val="66"/>
                <w:sz w:val="24"/>
                <w:szCs w:val="24"/>
              </w:rPr>
              <w:t>ormasi</w:t>
            </w:r>
            <w:proofErr w:type="spellEnd"/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14:paraId="48631080" w14:textId="77777777" w:rsidR="0066362C" w:rsidRDefault="0066362C"/>
        </w:tc>
      </w:tr>
      <w:tr w:rsidR="0066362C" w14:paraId="79B0CA00" w14:textId="77777777">
        <w:trPr>
          <w:trHeight w:hRule="exact" w:val="42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14:paraId="20A98617" w14:textId="77777777" w:rsidR="0066362C" w:rsidRDefault="009F3288">
            <w:pPr>
              <w:spacing w:before="44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/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ngg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r</w:t>
            </w:r>
            <w:proofErr w:type="spellEnd"/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14:paraId="2289D508" w14:textId="77777777" w:rsidR="0066362C" w:rsidRDefault="0066362C">
            <w:pPr>
              <w:spacing w:before="6" w:line="140" w:lineRule="exact"/>
              <w:rPr>
                <w:sz w:val="14"/>
                <w:szCs w:val="14"/>
              </w:rPr>
            </w:pPr>
          </w:p>
          <w:p w14:paraId="1CBE61FC" w14:textId="77777777" w:rsidR="0066362C" w:rsidRDefault="009F3288" w:rsidP="002A7095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  <w:r w:rsidR="002A7095" w:rsidRPr="002A7095">
              <w:rPr>
                <w:rFonts w:eastAsia="Calibri"/>
                <w:spacing w:val="1"/>
                <w:w w:val="71"/>
              </w:rPr>
              <w:t>Palembang, 21-November-2000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14:paraId="4EC1BE5D" w14:textId="77777777" w:rsidR="0066362C" w:rsidRDefault="0066362C"/>
        </w:tc>
      </w:tr>
      <w:tr w:rsidR="0066362C" w14:paraId="23397FDF" w14:textId="77777777">
        <w:trPr>
          <w:trHeight w:hRule="exact" w:val="644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14:paraId="0E426880" w14:textId="77777777" w:rsidR="0066362C" w:rsidRDefault="009F3288">
            <w:pPr>
              <w:spacing w:before="48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t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14:paraId="24AFABC7" w14:textId="77777777" w:rsidR="0066362C" w:rsidRDefault="0066362C">
            <w:pPr>
              <w:spacing w:line="140" w:lineRule="exact"/>
              <w:rPr>
                <w:sz w:val="15"/>
                <w:szCs w:val="15"/>
              </w:rPr>
            </w:pPr>
          </w:p>
          <w:p w14:paraId="025DAA64" w14:textId="77777777" w:rsidR="0066362C" w:rsidRPr="009A3FB2" w:rsidRDefault="009F3288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</w:rPr>
            </w:pPr>
            <w:proofErr w:type="gramStart"/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 w:rsidR="000F75CB" w:rsidRPr="009A3FB2">
              <w:rPr>
                <w:rFonts w:ascii="Calibri" w:eastAsia="Calibri" w:hAnsi="Calibri" w:cs="Calibri"/>
                <w:w w:val="71"/>
              </w:rPr>
              <w:t>Jl.</w:t>
            </w:r>
            <w:proofErr w:type="gramEnd"/>
            <w:r w:rsidR="000F75CB" w:rsidRPr="009A3FB2">
              <w:rPr>
                <w:rFonts w:ascii="Calibri" w:eastAsia="Calibri" w:hAnsi="Calibri" w:cs="Calibri"/>
                <w:w w:val="71"/>
              </w:rPr>
              <w:t xml:space="preserve"> </w:t>
            </w:r>
            <w:proofErr w:type="spellStart"/>
            <w:r w:rsidR="000F75CB" w:rsidRPr="009A3FB2">
              <w:rPr>
                <w:rFonts w:ascii="Calibri" w:eastAsia="Calibri" w:hAnsi="Calibri" w:cs="Calibri"/>
                <w:w w:val="71"/>
              </w:rPr>
              <w:t>Dwikora</w:t>
            </w:r>
            <w:proofErr w:type="spellEnd"/>
            <w:r w:rsidR="000F75CB" w:rsidRPr="009A3FB2">
              <w:rPr>
                <w:rFonts w:ascii="Calibri" w:eastAsia="Calibri" w:hAnsi="Calibri" w:cs="Calibri"/>
                <w:w w:val="71"/>
              </w:rPr>
              <w:t xml:space="preserve"> II , </w:t>
            </w:r>
            <w:proofErr w:type="spellStart"/>
            <w:r w:rsidR="000F75CB" w:rsidRPr="009A3FB2">
              <w:rPr>
                <w:rFonts w:ascii="Calibri" w:eastAsia="Calibri" w:hAnsi="Calibri" w:cs="Calibri"/>
                <w:w w:val="71"/>
              </w:rPr>
              <w:t>Sriwijaya</w:t>
            </w:r>
            <w:proofErr w:type="spellEnd"/>
            <w:r w:rsidR="000F75CB" w:rsidRPr="009A3FB2">
              <w:rPr>
                <w:rFonts w:ascii="Calibri" w:eastAsia="Calibri" w:hAnsi="Calibri" w:cs="Calibri"/>
                <w:w w:val="71"/>
              </w:rPr>
              <w:t xml:space="preserve"> II NO.57 RT. 03 RW. 01 </w:t>
            </w:r>
            <w:proofErr w:type="spellStart"/>
            <w:r w:rsidR="000F75CB" w:rsidRPr="009A3FB2">
              <w:rPr>
                <w:rFonts w:ascii="Calibri" w:eastAsia="Calibri" w:hAnsi="Calibri" w:cs="Calibri"/>
                <w:w w:val="71"/>
              </w:rPr>
              <w:t>KEL.Demang</w:t>
            </w:r>
            <w:proofErr w:type="spellEnd"/>
            <w:r w:rsidR="000F75CB" w:rsidRPr="009A3FB2">
              <w:rPr>
                <w:rFonts w:ascii="Calibri" w:eastAsia="Calibri" w:hAnsi="Calibri" w:cs="Calibri"/>
                <w:w w:val="71"/>
              </w:rPr>
              <w:t xml:space="preserve"> Lebar </w:t>
            </w:r>
            <w:proofErr w:type="spellStart"/>
            <w:r w:rsidR="000F75CB" w:rsidRPr="009A3FB2">
              <w:rPr>
                <w:rFonts w:ascii="Calibri" w:eastAsia="Calibri" w:hAnsi="Calibri" w:cs="Calibri"/>
                <w:w w:val="71"/>
              </w:rPr>
              <w:t>Daun</w:t>
            </w:r>
            <w:proofErr w:type="spellEnd"/>
            <w:r w:rsidR="009A3FB2">
              <w:rPr>
                <w:rFonts w:ascii="Calibri" w:eastAsia="Calibri" w:hAnsi="Calibri" w:cs="Calibri"/>
                <w:w w:val="71"/>
              </w:rPr>
              <w:t xml:space="preserve"> KEC. </w:t>
            </w:r>
            <w:proofErr w:type="spellStart"/>
            <w:r w:rsidR="009A3FB2">
              <w:rPr>
                <w:rFonts w:ascii="Calibri" w:eastAsia="Calibri" w:hAnsi="Calibri" w:cs="Calibri"/>
                <w:w w:val="71"/>
              </w:rPr>
              <w:t>Ilir</w:t>
            </w:r>
            <w:proofErr w:type="spellEnd"/>
            <w:r w:rsidR="009A3FB2">
              <w:rPr>
                <w:rFonts w:ascii="Calibri" w:eastAsia="Calibri" w:hAnsi="Calibri" w:cs="Calibri"/>
                <w:w w:val="71"/>
              </w:rPr>
              <w:t xml:space="preserve"> Barat I</w:t>
            </w:r>
          </w:p>
          <w:p w14:paraId="5E5E818A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6A9C6259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0C75F1A9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23C4A781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4A5AC1CD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16C9A952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51716C14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074C2B70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102B17F2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6042517D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6B3D198D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220A1AB4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78AF3531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749895C7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1CB6F299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3185A270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6EB567C5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405ADC8A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78CB6A3A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2EB739F1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4636AA97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3A3B4D1B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1009CE04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633134AF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71BF177B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4AF4B7D4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293D1A75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282CB733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>J</w:t>
            </w:r>
          </w:p>
          <w:p w14:paraId="567CD7F3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0E755681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</w:pPr>
          </w:p>
          <w:p w14:paraId="46844271" w14:textId="77777777" w:rsidR="000F75CB" w:rsidRDefault="000F75CB" w:rsidP="000F75CB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14:paraId="5AF5D000" w14:textId="77777777" w:rsidR="0066362C" w:rsidRDefault="0066362C"/>
        </w:tc>
      </w:tr>
      <w:tr w:rsidR="0066362C" w14:paraId="66FD7795" w14:textId="77777777">
        <w:trPr>
          <w:trHeight w:hRule="exact" w:val="63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14:paraId="6FEB48C1" w14:textId="77777777" w:rsidR="0066362C" w:rsidRDefault="0066362C">
            <w:pPr>
              <w:spacing w:before="1" w:line="260" w:lineRule="exact"/>
              <w:rPr>
                <w:sz w:val="26"/>
                <w:szCs w:val="26"/>
              </w:rPr>
            </w:pPr>
          </w:p>
          <w:p w14:paraId="3052FD8A" w14:textId="77777777" w:rsidR="0066362C" w:rsidRPr="004D5A33" w:rsidRDefault="009F3288">
            <w:pPr>
              <w:ind w:left="40"/>
              <w:rPr>
                <w:rFonts w:ascii="Calibri" w:eastAsia="Calibri" w:hAnsi="Calibri" w:cs="Calibri"/>
                <w:sz w:val="23"/>
                <w:szCs w:val="23"/>
                <w:lang w:val="id-ID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/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HP</w:t>
            </w:r>
            <w:r w:rsidR="004D5A33">
              <w:rPr>
                <w:rFonts w:ascii="Calibri" w:eastAsia="Calibri" w:hAnsi="Calibri" w:cs="Calibri"/>
                <w:sz w:val="23"/>
                <w:szCs w:val="23"/>
                <w:lang w:val="id-ID"/>
              </w:rPr>
              <w:t>*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14:paraId="7AD5607C" w14:textId="77777777" w:rsidR="0066362C" w:rsidRDefault="0066362C">
            <w:pPr>
              <w:spacing w:before="9" w:line="140" w:lineRule="exact"/>
              <w:rPr>
                <w:sz w:val="15"/>
                <w:szCs w:val="15"/>
              </w:rPr>
            </w:pPr>
          </w:p>
          <w:p w14:paraId="66E36E94" w14:textId="77777777" w:rsidR="0066362C" w:rsidRDefault="0066362C">
            <w:pPr>
              <w:spacing w:line="200" w:lineRule="exact"/>
            </w:pPr>
          </w:p>
          <w:p w14:paraId="3E161595" w14:textId="77777777" w:rsidR="0066362C" w:rsidRDefault="009F3288" w:rsidP="009A3FB2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 w:rsidR="009A3FB2" w:rsidRPr="006B576F">
              <w:rPr>
                <w:rFonts w:eastAsia="Calibri"/>
                <w:spacing w:val="23"/>
                <w:w w:val="71"/>
              </w:rPr>
              <w:t>082182921866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14:paraId="7046CB98" w14:textId="77777777" w:rsidR="0066362C" w:rsidRDefault="0066362C"/>
        </w:tc>
      </w:tr>
      <w:tr w:rsidR="0066362C" w14:paraId="35BCAEC1" w14:textId="77777777">
        <w:trPr>
          <w:trHeight w:hRule="exact" w:val="42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14:paraId="24E18897" w14:textId="77777777" w:rsidR="0066362C" w:rsidRDefault="009F3288">
            <w:pPr>
              <w:spacing w:before="47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e-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 /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ed</w:t>
            </w:r>
            <w:proofErr w:type="spellEnd"/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14:paraId="7B41CD30" w14:textId="77777777" w:rsidR="0066362C" w:rsidRDefault="0066362C">
            <w:pPr>
              <w:spacing w:before="8" w:line="140" w:lineRule="exact"/>
              <w:rPr>
                <w:sz w:val="14"/>
                <w:szCs w:val="14"/>
              </w:rPr>
            </w:pPr>
          </w:p>
          <w:p w14:paraId="26699D74" w14:textId="77777777" w:rsidR="0066362C" w:rsidRDefault="009F3288" w:rsidP="009A3FB2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proofErr w:type="spellStart"/>
            <w:r w:rsidR="009A3FB2" w:rsidRPr="006B576F">
              <w:rPr>
                <w:rFonts w:eastAsia="Calibri"/>
                <w:spacing w:val="24"/>
                <w:w w:val="71"/>
              </w:rPr>
              <w:t>Mitra</w:t>
            </w:r>
            <w:r w:rsidR="006B576F" w:rsidRPr="006B576F">
              <w:rPr>
                <w:rFonts w:eastAsia="Calibri"/>
                <w:spacing w:val="24"/>
                <w:w w:val="71"/>
              </w:rPr>
              <w:t>BPP</w:t>
            </w:r>
            <w:proofErr w:type="spellEnd"/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14:paraId="3CCA3E16" w14:textId="77777777" w:rsidR="0066362C" w:rsidRDefault="0066362C"/>
        </w:tc>
      </w:tr>
      <w:tr w:rsidR="0066362C" w14:paraId="1294866C" w14:textId="77777777">
        <w:trPr>
          <w:trHeight w:hRule="exact" w:val="43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14:paraId="2288F702" w14:textId="77777777" w:rsidR="0066362C" w:rsidRDefault="009F3288">
            <w:pPr>
              <w:spacing w:before="46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U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14:paraId="7B78D9D8" w14:textId="77777777" w:rsidR="0066362C" w:rsidRDefault="0066362C">
            <w:pPr>
              <w:spacing w:before="8" w:line="140" w:lineRule="exact"/>
              <w:rPr>
                <w:sz w:val="14"/>
                <w:szCs w:val="14"/>
              </w:rPr>
            </w:pPr>
          </w:p>
          <w:p w14:paraId="664A36AB" w14:textId="77777777" w:rsidR="0066362C" w:rsidRDefault="009F3288" w:rsidP="006B576F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 w:rsidR="006B576F"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  <w:r w:rsidR="006B576F" w:rsidRPr="006B576F">
              <w:rPr>
                <w:rFonts w:eastAsia="Calibri"/>
                <w:spacing w:val="24"/>
                <w:w w:val="71"/>
              </w:rPr>
              <w:t>SMA NEGERI 1 Palembang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14:paraId="48201A0F" w14:textId="77777777" w:rsidR="0066362C" w:rsidRDefault="0066362C"/>
        </w:tc>
      </w:tr>
      <w:tr w:rsidR="0066362C" w14:paraId="3B832377" w14:textId="77777777">
        <w:trPr>
          <w:trHeight w:hRule="exact" w:val="42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14:paraId="66F58FF5" w14:textId="77777777" w:rsidR="0066362C" w:rsidRDefault="009F3288">
            <w:pPr>
              <w:spacing w:before="48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M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14:paraId="75A0A914" w14:textId="77777777" w:rsidR="0066362C" w:rsidRDefault="0066362C">
            <w:pPr>
              <w:spacing w:line="140" w:lineRule="exact"/>
              <w:rPr>
                <w:sz w:val="15"/>
                <w:szCs w:val="15"/>
              </w:rPr>
            </w:pPr>
          </w:p>
          <w:p w14:paraId="2F8366DE" w14:textId="77777777" w:rsidR="0066362C" w:rsidRDefault="009F3288" w:rsidP="006B576F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  <w:r w:rsidR="00D35891" w:rsidRPr="00D35891">
              <w:rPr>
                <w:rFonts w:eastAsia="Calibri"/>
                <w:spacing w:val="24"/>
                <w:w w:val="71"/>
              </w:rPr>
              <w:t>83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14:paraId="5F0E1D33" w14:textId="77777777" w:rsidR="0066362C" w:rsidRDefault="0066362C"/>
        </w:tc>
      </w:tr>
      <w:tr w:rsidR="0066362C" w14:paraId="78D69A58" w14:textId="77777777">
        <w:trPr>
          <w:trHeight w:hRule="exact" w:val="636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14:paraId="30F46253" w14:textId="77777777" w:rsidR="0066362C" w:rsidRDefault="009F3288">
            <w:pPr>
              <w:spacing w:before="44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t 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U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14:paraId="2A6CD8AE" w14:textId="77777777" w:rsidR="0066362C" w:rsidRDefault="0066362C">
            <w:pPr>
              <w:spacing w:before="2" w:line="140" w:lineRule="exact"/>
              <w:rPr>
                <w:sz w:val="14"/>
                <w:szCs w:val="14"/>
              </w:rPr>
            </w:pPr>
          </w:p>
          <w:p w14:paraId="2CC14C7A" w14:textId="77777777" w:rsidR="0066362C" w:rsidRPr="004068F3" w:rsidRDefault="009F3288" w:rsidP="00D35891">
            <w:pPr>
              <w:ind w:left="149"/>
              <w:rPr>
                <w:rFonts w:eastAsia="Calibri"/>
                <w:spacing w:val="1"/>
                <w:w w:val="71"/>
              </w:rPr>
            </w:pPr>
            <w:proofErr w:type="gramStart"/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 w:rsidR="00D35891" w:rsidRPr="004068F3">
              <w:rPr>
                <w:rFonts w:eastAsia="Calibri"/>
                <w:spacing w:val="1"/>
                <w:w w:val="71"/>
              </w:rPr>
              <w:t>Jl.</w:t>
            </w:r>
            <w:r w:rsidR="00F75793" w:rsidRPr="004068F3">
              <w:rPr>
                <w:rFonts w:eastAsia="Calibri"/>
                <w:spacing w:val="1"/>
                <w:w w:val="71"/>
              </w:rPr>
              <w:t>.</w:t>
            </w:r>
            <w:proofErr w:type="gramEnd"/>
            <w:r w:rsidR="00F75793" w:rsidRPr="004068F3">
              <w:rPr>
                <w:rFonts w:eastAsia="Calibri"/>
                <w:spacing w:val="1"/>
                <w:w w:val="71"/>
              </w:rPr>
              <w:t xml:space="preserve"> </w:t>
            </w:r>
            <w:proofErr w:type="spellStart"/>
            <w:r w:rsidR="00F75793" w:rsidRPr="004068F3">
              <w:rPr>
                <w:rFonts w:eastAsia="Calibri"/>
                <w:spacing w:val="1"/>
                <w:w w:val="71"/>
              </w:rPr>
              <w:t>Srijaya</w:t>
            </w:r>
            <w:proofErr w:type="spellEnd"/>
            <w:r w:rsidR="00F75793" w:rsidRPr="004068F3">
              <w:rPr>
                <w:rFonts w:eastAsia="Calibri"/>
                <w:spacing w:val="1"/>
                <w:w w:val="71"/>
              </w:rPr>
              <w:t xml:space="preserve"> Negara Bukit </w:t>
            </w:r>
            <w:proofErr w:type="spellStart"/>
            <w:r w:rsidR="00F75793" w:rsidRPr="004068F3">
              <w:rPr>
                <w:rFonts w:eastAsia="Calibri"/>
                <w:spacing w:val="1"/>
                <w:w w:val="71"/>
              </w:rPr>
              <w:t>Besr</w:t>
            </w:r>
            <w:proofErr w:type="spellEnd"/>
            <w:r w:rsidR="00F75793" w:rsidRPr="004068F3">
              <w:rPr>
                <w:rFonts w:eastAsia="Calibri"/>
                <w:spacing w:val="1"/>
                <w:w w:val="71"/>
              </w:rPr>
              <w:t xml:space="preserve">, Lorong </w:t>
            </w:r>
            <w:proofErr w:type="spellStart"/>
            <w:r w:rsidR="00F75793" w:rsidRPr="004068F3">
              <w:rPr>
                <w:rFonts w:eastAsia="Calibri"/>
                <w:spacing w:val="1"/>
                <w:w w:val="71"/>
              </w:rPr>
              <w:t>Hibah</w:t>
            </w:r>
            <w:proofErr w:type="spellEnd"/>
            <w:r w:rsidR="00F75793" w:rsidRPr="004068F3">
              <w:rPr>
                <w:rFonts w:eastAsia="Calibri"/>
                <w:spacing w:val="1"/>
                <w:w w:val="71"/>
              </w:rPr>
              <w:t xml:space="preserve"> II</w:t>
            </w:r>
            <w:r w:rsidR="004068F3" w:rsidRPr="004068F3">
              <w:rPr>
                <w:rFonts w:eastAsia="Calibri"/>
                <w:spacing w:val="1"/>
                <w:w w:val="71"/>
              </w:rPr>
              <w:t xml:space="preserve"> Bukit Lama KEC. </w:t>
            </w:r>
            <w:proofErr w:type="spellStart"/>
            <w:r w:rsidR="004068F3" w:rsidRPr="004068F3">
              <w:rPr>
                <w:rFonts w:eastAsia="Calibri"/>
                <w:spacing w:val="1"/>
                <w:w w:val="71"/>
              </w:rPr>
              <w:t>Ilir</w:t>
            </w:r>
            <w:proofErr w:type="spellEnd"/>
            <w:r w:rsidR="004068F3" w:rsidRPr="004068F3">
              <w:rPr>
                <w:rFonts w:eastAsia="Calibri"/>
                <w:spacing w:val="1"/>
                <w:w w:val="71"/>
              </w:rPr>
              <w:t xml:space="preserve"> Barat I</w:t>
            </w:r>
          </w:p>
          <w:p w14:paraId="0E9F9FD1" w14:textId="77777777" w:rsidR="004068F3" w:rsidRDefault="004068F3" w:rsidP="00D35891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 w:rsidRPr="004068F3">
              <w:rPr>
                <w:rFonts w:eastAsia="Calibri"/>
                <w:spacing w:val="1"/>
                <w:w w:val="71"/>
              </w:rPr>
              <w:t>Kota Palembang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14:paraId="1CC2D0F2" w14:textId="77777777" w:rsidR="0066362C" w:rsidRDefault="0066362C"/>
        </w:tc>
      </w:tr>
      <w:tr w:rsidR="0066362C" w14:paraId="24354D10" w14:textId="77777777">
        <w:trPr>
          <w:trHeight w:hRule="exact" w:val="644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14:paraId="5BEC1847" w14:textId="77777777" w:rsidR="0066362C" w:rsidRDefault="0066362C">
            <w:pPr>
              <w:spacing w:before="1" w:line="260" w:lineRule="exact"/>
              <w:rPr>
                <w:sz w:val="26"/>
                <w:szCs w:val="26"/>
              </w:rPr>
            </w:pPr>
          </w:p>
          <w:p w14:paraId="0B6C54CE" w14:textId="77777777" w:rsidR="0066362C" w:rsidRDefault="009F3288">
            <w:pPr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/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Wa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i</w:t>
            </w:r>
            <w:proofErr w:type="spellEnd"/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14:paraId="55FE23B9" w14:textId="77777777" w:rsidR="0066362C" w:rsidRDefault="0066362C">
            <w:pPr>
              <w:spacing w:before="3" w:line="160" w:lineRule="exact"/>
              <w:rPr>
                <w:sz w:val="16"/>
                <w:szCs w:val="16"/>
              </w:rPr>
            </w:pPr>
          </w:p>
          <w:p w14:paraId="11AD5597" w14:textId="77777777" w:rsidR="0066362C" w:rsidRDefault="0066362C">
            <w:pPr>
              <w:spacing w:line="200" w:lineRule="exact"/>
            </w:pPr>
          </w:p>
          <w:p w14:paraId="41B92C1E" w14:textId="77777777" w:rsidR="0066362C" w:rsidRDefault="009F3288" w:rsidP="004C42E7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  <w:r w:rsidR="004C42E7" w:rsidRPr="004C42E7">
              <w:rPr>
                <w:rFonts w:eastAsia="Calibri"/>
                <w:spacing w:val="1"/>
                <w:w w:val="71"/>
              </w:rPr>
              <w:t xml:space="preserve">Hasan </w:t>
            </w:r>
            <w:proofErr w:type="spellStart"/>
            <w:r w:rsidR="004C42E7" w:rsidRPr="004C42E7">
              <w:rPr>
                <w:rFonts w:eastAsia="Calibri"/>
                <w:spacing w:val="1"/>
                <w:w w:val="71"/>
              </w:rPr>
              <w:t>Azhari</w:t>
            </w:r>
            <w:proofErr w:type="spellEnd"/>
            <w:r w:rsidR="004C42E7" w:rsidRPr="004C42E7">
              <w:rPr>
                <w:rFonts w:eastAsia="Calibri"/>
                <w:spacing w:val="1"/>
                <w:w w:val="71"/>
              </w:rPr>
              <w:t xml:space="preserve"> S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14:paraId="77DE3F74" w14:textId="77777777" w:rsidR="0066362C" w:rsidRDefault="0066362C"/>
        </w:tc>
      </w:tr>
      <w:tr w:rsidR="0066362C" w14:paraId="29D34172" w14:textId="77777777">
        <w:trPr>
          <w:trHeight w:hRule="exact" w:val="43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14:paraId="2BDA2579" w14:textId="77777777" w:rsidR="0066362C" w:rsidRDefault="009F3288">
            <w:pPr>
              <w:spacing w:before="48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4"/>
                <w:w w:val="101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14:paraId="6ADC5172" w14:textId="77777777" w:rsidR="0066362C" w:rsidRDefault="0066362C">
            <w:pPr>
              <w:spacing w:line="140" w:lineRule="exact"/>
              <w:rPr>
                <w:sz w:val="15"/>
                <w:szCs w:val="15"/>
              </w:rPr>
            </w:pPr>
          </w:p>
          <w:p w14:paraId="212D6EFD" w14:textId="77777777" w:rsidR="0066362C" w:rsidRDefault="009F3288" w:rsidP="004C42E7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  <w:proofErr w:type="spellStart"/>
            <w:r w:rsidR="004C42E7" w:rsidRPr="004C42E7">
              <w:rPr>
                <w:rFonts w:eastAsia="Calibri"/>
                <w:spacing w:val="1"/>
                <w:w w:val="71"/>
              </w:rPr>
              <w:t>Pensiun</w:t>
            </w:r>
            <w:proofErr w:type="spellEnd"/>
            <w:r w:rsidR="004C42E7" w:rsidRPr="004C42E7">
              <w:rPr>
                <w:rFonts w:eastAsia="Calibri"/>
                <w:spacing w:val="1"/>
                <w:w w:val="71"/>
              </w:rPr>
              <w:t xml:space="preserve"> PNS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14:paraId="67079B07" w14:textId="77777777" w:rsidR="0066362C" w:rsidRDefault="0066362C"/>
        </w:tc>
      </w:tr>
      <w:tr w:rsidR="0066362C" w14:paraId="64046CAB" w14:textId="77777777">
        <w:trPr>
          <w:trHeight w:hRule="exact" w:val="64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14:paraId="28828D74" w14:textId="77777777" w:rsidR="0066362C" w:rsidRDefault="009F3288">
            <w:pPr>
              <w:spacing w:before="46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t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14:paraId="33796938" w14:textId="77777777" w:rsidR="0066362C" w:rsidRDefault="0066362C">
            <w:pPr>
              <w:spacing w:before="8" w:line="140" w:lineRule="exact"/>
              <w:rPr>
                <w:sz w:val="14"/>
                <w:szCs w:val="14"/>
              </w:rPr>
            </w:pPr>
          </w:p>
          <w:p w14:paraId="53C64729" w14:textId="77777777" w:rsidR="0066362C" w:rsidRDefault="009F3288" w:rsidP="00331D78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 w:rsidR="00331D78">
              <w:t xml:space="preserve"> </w:t>
            </w:r>
            <w:r w:rsidR="00331D78" w:rsidRPr="00331D78">
              <w:rPr>
                <w:rFonts w:eastAsia="Calibri"/>
                <w:w w:val="71"/>
              </w:rPr>
              <w:t xml:space="preserve">Jl. </w:t>
            </w:r>
            <w:proofErr w:type="spellStart"/>
            <w:r w:rsidR="00331D78" w:rsidRPr="00331D78">
              <w:rPr>
                <w:rFonts w:eastAsia="Calibri"/>
                <w:w w:val="71"/>
              </w:rPr>
              <w:t>Dwikora</w:t>
            </w:r>
            <w:proofErr w:type="spellEnd"/>
            <w:r w:rsidR="00331D78" w:rsidRPr="00331D78">
              <w:rPr>
                <w:rFonts w:eastAsia="Calibri"/>
                <w:w w:val="71"/>
              </w:rPr>
              <w:t xml:space="preserve"> </w:t>
            </w:r>
            <w:proofErr w:type="gramStart"/>
            <w:r w:rsidR="00331D78" w:rsidRPr="00331D78">
              <w:rPr>
                <w:rFonts w:eastAsia="Calibri"/>
                <w:w w:val="71"/>
              </w:rPr>
              <w:t>II ,</w:t>
            </w:r>
            <w:proofErr w:type="gramEnd"/>
            <w:r w:rsidR="00331D78" w:rsidRPr="00331D78">
              <w:rPr>
                <w:rFonts w:eastAsia="Calibri"/>
                <w:w w:val="71"/>
              </w:rPr>
              <w:t xml:space="preserve"> </w:t>
            </w:r>
            <w:proofErr w:type="spellStart"/>
            <w:r w:rsidR="00331D78" w:rsidRPr="00331D78">
              <w:rPr>
                <w:rFonts w:eastAsia="Calibri"/>
                <w:w w:val="71"/>
              </w:rPr>
              <w:t>Sriwijaya</w:t>
            </w:r>
            <w:proofErr w:type="spellEnd"/>
            <w:r w:rsidR="00331D78" w:rsidRPr="00331D78">
              <w:rPr>
                <w:rFonts w:eastAsia="Calibri"/>
                <w:w w:val="71"/>
              </w:rPr>
              <w:t xml:space="preserve"> II NO.57 RT. 03 RW. 01 </w:t>
            </w:r>
            <w:proofErr w:type="spellStart"/>
            <w:r w:rsidR="00331D78" w:rsidRPr="00331D78">
              <w:rPr>
                <w:rFonts w:eastAsia="Calibri"/>
                <w:w w:val="71"/>
              </w:rPr>
              <w:t>KEL.Demang</w:t>
            </w:r>
            <w:proofErr w:type="spellEnd"/>
            <w:r w:rsidR="00331D78" w:rsidRPr="00331D78">
              <w:rPr>
                <w:rFonts w:eastAsia="Calibri"/>
                <w:w w:val="71"/>
              </w:rPr>
              <w:t xml:space="preserve"> Lebar </w:t>
            </w:r>
            <w:proofErr w:type="spellStart"/>
            <w:r w:rsidR="00331D78" w:rsidRPr="00331D78">
              <w:rPr>
                <w:rFonts w:eastAsia="Calibri"/>
                <w:w w:val="71"/>
              </w:rPr>
              <w:t>Daun</w:t>
            </w:r>
            <w:proofErr w:type="spellEnd"/>
            <w:r w:rsidR="00331D78" w:rsidRPr="00331D78">
              <w:rPr>
                <w:rFonts w:eastAsia="Calibri"/>
                <w:w w:val="71"/>
              </w:rPr>
              <w:t xml:space="preserve"> KEC. </w:t>
            </w:r>
            <w:proofErr w:type="spellStart"/>
            <w:r w:rsidR="00331D78" w:rsidRPr="00331D78">
              <w:rPr>
                <w:rFonts w:eastAsia="Calibri"/>
                <w:w w:val="71"/>
              </w:rPr>
              <w:t>Ilir</w:t>
            </w:r>
            <w:proofErr w:type="spellEnd"/>
            <w:r w:rsidR="00331D78" w:rsidRPr="00331D78">
              <w:rPr>
                <w:rFonts w:eastAsia="Calibri"/>
                <w:w w:val="71"/>
              </w:rPr>
              <w:t xml:space="preserve"> Barat I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14:paraId="78A4C41C" w14:textId="77777777" w:rsidR="0066362C" w:rsidRDefault="0066362C"/>
        </w:tc>
      </w:tr>
      <w:tr w:rsidR="0066362C" w14:paraId="392F7E46" w14:textId="77777777" w:rsidTr="00042604">
        <w:trPr>
          <w:trHeight w:hRule="exact" w:val="48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14:paraId="18C9B7C3" w14:textId="77777777" w:rsidR="0066362C" w:rsidRDefault="009F3288" w:rsidP="00042604">
            <w:p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e-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l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14:paraId="0D9B6CF0" w14:textId="77777777" w:rsidR="0066362C" w:rsidRDefault="00042604">
            <w:r>
              <w:t xml:space="preserve">   : </w:t>
            </w:r>
            <w:r w:rsidRPr="00042604">
              <w:t>mitra.bpp@yahoo.com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14:paraId="1EAEF667" w14:textId="77777777" w:rsidR="0066362C" w:rsidRDefault="0066362C"/>
        </w:tc>
      </w:tr>
      <w:tr w:rsidR="0066362C" w14:paraId="68362310" w14:textId="77777777">
        <w:trPr>
          <w:trHeight w:hRule="exact" w:val="43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14:paraId="6E0C0763" w14:textId="77777777" w:rsidR="0066362C" w:rsidRPr="004D5A33" w:rsidRDefault="009F3288">
            <w:pPr>
              <w:spacing w:before="46"/>
              <w:ind w:left="40"/>
              <w:rPr>
                <w:rFonts w:ascii="Calibri" w:eastAsia="Calibri" w:hAnsi="Calibri" w:cs="Calibri"/>
                <w:sz w:val="23"/>
                <w:szCs w:val="23"/>
                <w:lang w:val="id-ID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/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HP</w:t>
            </w:r>
            <w:r w:rsidR="004D5A33">
              <w:rPr>
                <w:rFonts w:ascii="Calibri" w:eastAsia="Calibri" w:hAnsi="Calibri" w:cs="Calibri"/>
                <w:sz w:val="23"/>
                <w:szCs w:val="23"/>
                <w:lang w:val="id-ID"/>
              </w:rPr>
              <w:t>*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14:paraId="5E845780" w14:textId="77777777" w:rsidR="0066362C" w:rsidRDefault="0066362C">
            <w:pPr>
              <w:spacing w:before="8" w:line="140" w:lineRule="exact"/>
              <w:rPr>
                <w:sz w:val="14"/>
                <w:szCs w:val="14"/>
              </w:rPr>
            </w:pPr>
          </w:p>
          <w:p w14:paraId="161DB121" w14:textId="77777777" w:rsidR="0066362C" w:rsidRDefault="009F3288" w:rsidP="00A65973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  <w:r w:rsidR="00A65973" w:rsidRPr="00A377A5">
              <w:rPr>
                <w:rFonts w:eastAsia="Calibri"/>
                <w:spacing w:val="1"/>
                <w:w w:val="71"/>
              </w:rPr>
              <w:t>08127844225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14:paraId="0C20FA7C" w14:textId="77777777" w:rsidR="0066362C" w:rsidRDefault="0066362C"/>
        </w:tc>
      </w:tr>
      <w:tr w:rsidR="0066362C" w14:paraId="4BD12049" w14:textId="77777777">
        <w:trPr>
          <w:trHeight w:hRule="exact" w:val="42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14:paraId="7FEC099B" w14:textId="77777777" w:rsidR="0066362C" w:rsidRDefault="009F3288">
            <w:pPr>
              <w:spacing w:before="48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14:paraId="1D39759F" w14:textId="77777777" w:rsidR="0066362C" w:rsidRDefault="0066362C">
            <w:pPr>
              <w:spacing w:line="140" w:lineRule="exact"/>
              <w:rPr>
                <w:sz w:val="15"/>
                <w:szCs w:val="15"/>
              </w:rPr>
            </w:pPr>
          </w:p>
          <w:p w14:paraId="40622768" w14:textId="588DC2B4" w:rsidR="0066362C" w:rsidRDefault="009F3288" w:rsidP="00A65973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 w:rsidR="00202FB2">
              <w:rPr>
                <w:rFonts w:ascii="Calibri" w:eastAsia="Calibri" w:hAnsi="Calibri" w:cs="Calibri"/>
                <w:w w:val="71"/>
                <w:sz w:val="15"/>
                <w:szCs w:val="15"/>
              </w:rPr>
              <w:t xml:space="preserve"> </w:t>
            </w:r>
            <w:r w:rsidR="00202FB2" w:rsidRPr="00202FB2">
              <w:rPr>
                <w:rFonts w:ascii="Calibri" w:eastAsia="Calibri" w:hAnsi="Calibri" w:cs="Calibri"/>
                <w:w w:val="71"/>
              </w:rPr>
              <w:t xml:space="preserve">Agustina </w:t>
            </w:r>
            <w:proofErr w:type="spellStart"/>
            <w:r w:rsidR="00202FB2" w:rsidRPr="00202FB2">
              <w:rPr>
                <w:rFonts w:ascii="Calibri" w:eastAsia="Calibri" w:hAnsi="Calibri" w:cs="Calibri"/>
                <w:w w:val="71"/>
              </w:rPr>
              <w:t>Heryati</w:t>
            </w:r>
            <w:proofErr w:type="spellEnd"/>
            <w:r w:rsidR="00202FB2" w:rsidRPr="00202FB2">
              <w:rPr>
                <w:rFonts w:ascii="Calibri" w:eastAsia="Calibri" w:hAnsi="Calibri" w:cs="Calibri"/>
                <w:w w:val="71"/>
              </w:rPr>
              <w:t xml:space="preserve">, </w:t>
            </w:r>
            <w:proofErr w:type="spellStart"/>
            <w:proofErr w:type="gramStart"/>
            <w:r w:rsidR="00202FB2" w:rsidRPr="00202FB2">
              <w:rPr>
                <w:rFonts w:ascii="Calibri" w:eastAsia="Calibri" w:hAnsi="Calibri" w:cs="Calibri"/>
                <w:w w:val="71"/>
              </w:rPr>
              <w:t>S.Kom</w:t>
            </w:r>
            <w:proofErr w:type="spellEnd"/>
            <w:proofErr w:type="gramEnd"/>
            <w:r w:rsidR="00202FB2" w:rsidRPr="00202FB2">
              <w:rPr>
                <w:rFonts w:ascii="Calibri" w:eastAsia="Calibri" w:hAnsi="Calibri" w:cs="Calibri"/>
                <w:w w:val="71"/>
              </w:rPr>
              <w:t xml:space="preserve">., MM., </w:t>
            </w:r>
            <w:proofErr w:type="spellStart"/>
            <w:r w:rsidR="00202FB2" w:rsidRPr="00202FB2">
              <w:rPr>
                <w:rFonts w:ascii="Calibri" w:eastAsia="Calibri" w:hAnsi="Calibri" w:cs="Calibri"/>
                <w:w w:val="71"/>
              </w:rPr>
              <w:t>M.Kom</w:t>
            </w:r>
            <w:proofErr w:type="spellEnd"/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14:paraId="108EA809" w14:textId="77777777" w:rsidR="0066362C" w:rsidRDefault="0066362C"/>
        </w:tc>
      </w:tr>
      <w:tr w:rsidR="0066362C" w14:paraId="3F7EAD6C" w14:textId="77777777">
        <w:trPr>
          <w:trHeight w:hRule="exact" w:val="426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14:paraId="30D06125" w14:textId="77777777" w:rsidR="0066362C" w:rsidRDefault="009F3288">
            <w:pPr>
              <w:spacing w:before="44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e-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l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14:paraId="452B8D00" w14:textId="77777777" w:rsidR="0066362C" w:rsidRDefault="0066362C">
            <w:pPr>
              <w:spacing w:before="2" w:line="140" w:lineRule="exact"/>
              <w:rPr>
                <w:sz w:val="14"/>
                <w:szCs w:val="14"/>
              </w:rPr>
            </w:pPr>
          </w:p>
          <w:p w14:paraId="32CD1A8F" w14:textId="77777777" w:rsidR="0066362C" w:rsidRDefault="009F3288" w:rsidP="00A377A5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</w:p>
        </w:tc>
        <w:tc>
          <w:tcPr>
            <w:tcW w:w="2806" w:type="dxa"/>
            <w:vMerge/>
            <w:tcBorders>
              <w:left w:val="nil"/>
              <w:right w:val="nil"/>
            </w:tcBorders>
          </w:tcPr>
          <w:p w14:paraId="0180A676" w14:textId="77777777" w:rsidR="0066362C" w:rsidRDefault="0066362C"/>
        </w:tc>
      </w:tr>
      <w:tr w:rsidR="004D5A33" w14:paraId="4243FE09" w14:textId="77777777" w:rsidTr="00D7163A">
        <w:trPr>
          <w:trHeight w:hRule="exact" w:val="667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14:paraId="79CFD6AF" w14:textId="77777777" w:rsidR="004D5A33" w:rsidRPr="004D5A33" w:rsidRDefault="004D5A33">
            <w:pPr>
              <w:spacing w:before="51"/>
              <w:ind w:left="40"/>
              <w:rPr>
                <w:rFonts w:ascii="Calibri" w:eastAsia="Calibri" w:hAnsi="Calibri" w:cs="Calibri"/>
                <w:sz w:val="23"/>
                <w:szCs w:val="23"/>
                <w:lang w:val="id-ID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/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HP</w:t>
            </w:r>
            <w:r>
              <w:rPr>
                <w:rFonts w:ascii="Calibri" w:eastAsia="Calibri" w:hAnsi="Calibri" w:cs="Calibri"/>
                <w:sz w:val="23"/>
                <w:szCs w:val="23"/>
                <w:lang w:val="id-ID"/>
              </w:rPr>
              <w:t>*</w:t>
            </w:r>
          </w:p>
        </w:tc>
        <w:tc>
          <w:tcPr>
            <w:tcW w:w="3444" w:type="dxa"/>
            <w:vMerge w:val="restart"/>
            <w:tcBorders>
              <w:top w:val="nil"/>
              <w:left w:val="nil"/>
              <w:right w:val="nil"/>
            </w:tcBorders>
          </w:tcPr>
          <w:p w14:paraId="356BE3B2" w14:textId="77777777" w:rsidR="004D5A33" w:rsidRDefault="004D5A33">
            <w:pPr>
              <w:spacing w:before="9" w:line="140" w:lineRule="exact"/>
              <w:rPr>
                <w:sz w:val="14"/>
                <w:szCs w:val="14"/>
              </w:rPr>
            </w:pPr>
          </w:p>
          <w:p w14:paraId="070B01B4" w14:textId="77777777" w:rsidR="004D5A33" w:rsidRDefault="004D5A33" w:rsidP="00A377A5">
            <w:pPr>
              <w:ind w:left="14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w w:val="71"/>
                <w:sz w:val="15"/>
                <w:szCs w:val="15"/>
              </w:rPr>
              <w:t>:</w:t>
            </w:r>
            <w:r>
              <w:rPr>
                <w:rFonts w:ascii="Calibri" w:eastAsia="Calibri" w:hAnsi="Calibri" w:cs="Calibri"/>
                <w:spacing w:val="24"/>
                <w:w w:val="71"/>
                <w:sz w:val="15"/>
                <w:szCs w:val="15"/>
              </w:rPr>
              <w:t xml:space="preserve"> </w:t>
            </w:r>
          </w:p>
        </w:tc>
        <w:tc>
          <w:tcPr>
            <w:tcW w:w="2806" w:type="dxa"/>
            <w:vMerge/>
            <w:tcBorders>
              <w:left w:val="nil"/>
              <w:bottom w:val="nil"/>
              <w:right w:val="nil"/>
            </w:tcBorders>
          </w:tcPr>
          <w:p w14:paraId="4C4D084B" w14:textId="77777777" w:rsidR="004D5A33" w:rsidRDefault="004D5A33"/>
        </w:tc>
      </w:tr>
      <w:tr w:rsidR="004D5A33" w14:paraId="6C7A0116" w14:textId="77777777" w:rsidTr="00E25B63">
        <w:trPr>
          <w:trHeight w:hRule="exact" w:val="96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14:paraId="45758279" w14:textId="77777777" w:rsidR="004D5A33" w:rsidRDefault="004D5A33">
            <w:pPr>
              <w:spacing w:before="99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AD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</w:p>
        </w:tc>
        <w:tc>
          <w:tcPr>
            <w:tcW w:w="3444" w:type="dxa"/>
            <w:vMerge/>
            <w:tcBorders>
              <w:left w:val="nil"/>
              <w:right w:val="nil"/>
            </w:tcBorders>
          </w:tcPr>
          <w:p w14:paraId="481B48AE" w14:textId="77777777" w:rsidR="004D5A33" w:rsidRDefault="004D5A33"/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14:paraId="59C00431" w14:textId="77777777" w:rsidR="004D5A33" w:rsidRDefault="00901C10" w:rsidP="00901C10">
            <w:pPr>
              <w:spacing w:before="9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    </w:t>
            </w:r>
            <w:r w:rsidR="004D5A33"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 w:rsidR="004D5A33"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 w:rsidR="004D5A33">
              <w:rPr>
                <w:rFonts w:ascii="Calibri" w:eastAsia="Calibri" w:hAnsi="Calibri" w:cs="Calibri"/>
                <w:sz w:val="23"/>
                <w:szCs w:val="23"/>
              </w:rPr>
              <w:t>H</w:t>
            </w:r>
            <w:r w:rsidR="004D5A33">
              <w:rPr>
                <w:rFonts w:ascii="Calibri" w:eastAsia="Calibri" w:hAnsi="Calibri" w:cs="Calibri"/>
                <w:spacing w:val="-3"/>
                <w:sz w:val="23"/>
                <w:szCs w:val="23"/>
              </w:rPr>
              <w:t>AS</w:t>
            </w:r>
            <w:r w:rsidR="004D5A33">
              <w:rPr>
                <w:rFonts w:ascii="Calibri" w:eastAsia="Calibri" w:hAnsi="Calibri" w:cs="Calibri"/>
                <w:spacing w:val="1"/>
                <w:sz w:val="23"/>
                <w:szCs w:val="23"/>
              </w:rPr>
              <w:t>I</w:t>
            </w:r>
            <w:r w:rsidR="004D5A33"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 w:rsidR="004D5A33">
              <w:rPr>
                <w:rFonts w:ascii="Calibri" w:eastAsia="Calibri" w:hAnsi="Calibri" w:cs="Calibri"/>
                <w:spacing w:val="-2"/>
                <w:sz w:val="23"/>
                <w:szCs w:val="23"/>
              </w:rPr>
              <w:t>W</w:t>
            </w:r>
            <w:r w:rsidR="004D5A33"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 w:rsidR="004D5A33"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 w:rsidR="004D5A33">
              <w:rPr>
                <w:rFonts w:ascii="Calibri" w:eastAsia="Calibri" w:hAnsi="Calibri" w:cs="Calibri"/>
                <w:spacing w:val="-3"/>
                <w:w w:val="101"/>
                <w:sz w:val="23"/>
                <w:szCs w:val="23"/>
              </w:rPr>
              <w:t>BI</w:t>
            </w:r>
            <w:r w:rsidR="004D5A33"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 w:rsidR="004D5A33">
              <w:rPr>
                <w:rFonts w:ascii="Calibri" w:eastAsia="Calibri" w:hAnsi="Calibri" w:cs="Calibri"/>
                <w:spacing w:val="2"/>
                <w:w w:val="101"/>
                <w:sz w:val="23"/>
                <w:szCs w:val="23"/>
              </w:rPr>
              <w:t>B</w:t>
            </w:r>
            <w:r w:rsidR="004D5A33">
              <w:rPr>
                <w:rFonts w:ascii="Calibri" w:eastAsia="Calibri" w:hAnsi="Calibri" w:cs="Calibri"/>
                <w:spacing w:val="1"/>
                <w:w w:val="101"/>
                <w:sz w:val="23"/>
                <w:szCs w:val="23"/>
              </w:rPr>
              <w:t>I</w:t>
            </w:r>
            <w:r w:rsidR="004D5A33">
              <w:rPr>
                <w:rFonts w:ascii="Calibri" w:eastAsia="Calibri" w:hAnsi="Calibri" w:cs="Calibri"/>
                <w:spacing w:val="-6"/>
                <w:sz w:val="23"/>
                <w:szCs w:val="23"/>
              </w:rPr>
              <w:t>N</w:t>
            </w:r>
            <w:r w:rsidR="004D5A33">
              <w:rPr>
                <w:rFonts w:ascii="Calibri" w:eastAsia="Calibri" w:hAnsi="Calibri" w:cs="Calibri"/>
                <w:spacing w:val="1"/>
                <w:w w:val="101"/>
                <w:sz w:val="23"/>
                <w:szCs w:val="23"/>
              </w:rPr>
              <w:t>G</w:t>
            </w:r>
            <w:r w:rsidR="004D5A33"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 w:rsidR="004D5A33">
              <w:rPr>
                <w:rFonts w:ascii="Calibri" w:eastAsia="Calibri" w:hAnsi="Calibri" w:cs="Calibri"/>
                <w:sz w:val="23"/>
                <w:szCs w:val="23"/>
              </w:rPr>
              <w:t>N</w:t>
            </w:r>
          </w:p>
          <w:p w14:paraId="366DA27E" w14:textId="77777777" w:rsidR="00901C10" w:rsidRDefault="00901C10" w:rsidP="00D5474C">
            <w:pPr>
              <w:rPr>
                <w:rFonts w:eastAsia="Calibri"/>
              </w:rPr>
            </w:pPr>
          </w:p>
          <w:p w14:paraId="26FF9BAF" w14:textId="77777777" w:rsidR="00901C10" w:rsidRDefault="00901C10" w:rsidP="00901C10">
            <w:pPr>
              <w:spacing w:before="99"/>
              <w:rPr>
                <w:rFonts w:ascii="Calibri" w:eastAsia="Calibri" w:hAnsi="Calibri" w:cs="Calibri"/>
                <w:sz w:val="23"/>
                <w:szCs w:val="23"/>
              </w:rPr>
            </w:pPr>
          </w:p>
          <w:p w14:paraId="37044F3C" w14:textId="77777777" w:rsidR="00901C10" w:rsidRDefault="00901C10" w:rsidP="00901C10">
            <w:pPr>
              <w:spacing w:before="99"/>
              <w:rPr>
                <w:rFonts w:ascii="Calibri" w:eastAsia="Calibri" w:hAnsi="Calibri" w:cs="Calibri"/>
                <w:sz w:val="23"/>
                <w:szCs w:val="23"/>
              </w:rPr>
            </w:pPr>
          </w:p>
          <w:p w14:paraId="3B606F4A" w14:textId="77777777" w:rsidR="00901C10" w:rsidRDefault="00901C10" w:rsidP="00901C10">
            <w:pPr>
              <w:spacing w:before="99"/>
              <w:rPr>
                <w:rFonts w:ascii="Calibri" w:eastAsia="Calibri" w:hAnsi="Calibri" w:cs="Calibri"/>
                <w:sz w:val="23"/>
                <w:szCs w:val="23"/>
              </w:rPr>
            </w:pPr>
          </w:p>
          <w:p w14:paraId="7D9A3016" w14:textId="77777777" w:rsidR="00901C10" w:rsidRDefault="00901C10" w:rsidP="00901C10">
            <w:pPr>
              <w:spacing w:before="99"/>
              <w:rPr>
                <w:rFonts w:ascii="Calibri" w:eastAsia="Calibri" w:hAnsi="Calibri" w:cs="Calibri"/>
                <w:sz w:val="23"/>
                <w:szCs w:val="23"/>
              </w:rPr>
            </w:pPr>
          </w:p>
          <w:p w14:paraId="1F33C3C4" w14:textId="77777777" w:rsidR="00901C10" w:rsidRDefault="00901C10" w:rsidP="00901C10">
            <w:pPr>
              <w:spacing w:before="99"/>
              <w:rPr>
                <w:rFonts w:ascii="Calibri" w:eastAsia="Calibri" w:hAnsi="Calibri" w:cs="Calibri"/>
                <w:sz w:val="23"/>
                <w:szCs w:val="23"/>
              </w:rPr>
            </w:pPr>
          </w:p>
          <w:p w14:paraId="1FE9EEC7" w14:textId="77777777" w:rsidR="00901C10" w:rsidRDefault="00901C10" w:rsidP="00901C10">
            <w:pPr>
              <w:spacing w:before="99"/>
              <w:rPr>
                <w:rFonts w:ascii="Calibri" w:eastAsia="Calibri" w:hAnsi="Calibri" w:cs="Calibri"/>
                <w:sz w:val="23"/>
                <w:szCs w:val="23"/>
              </w:rPr>
            </w:pPr>
          </w:p>
        </w:tc>
      </w:tr>
      <w:tr w:rsidR="00D5474C" w14:paraId="5C39429E" w14:textId="77777777" w:rsidTr="00E25B63">
        <w:trPr>
          <w:trHeight w:hRule="exact" w:val="96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14:paraId="1F889D0F" w14:textId="77777777" w:rsidR="00D5474C" w:rsidRDefault="00D5474C" w:rsidP="00D5474C">
            <w:pPr>
              <w:spacing w:before="99"/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3444" w:type="dxa"/>
            <w:tcBorders>
              <w:left w:val="nil"/>
              <w:right w:val="nil"/>
            </w:tcBorders>
          </w:tcPr>
          <w:p w14:paraId="56FE09DC" w14:textId="77777777" w:rsidR="00D5474C" w:rsidRDefault="00D5474C"/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14:paraId="6ACD2CB6" w14:textId="77777777" w:rsidR="00D5474C" w:rsidRDefault="00D5474C" w:rsidP="00D5474C">
            <w:pPr>
              <w:spacing w:before="99"/>
              <w:jc w:val="center"/>
              <w:rPr>
                <w:rFonts w:ascii="Calibri" w:eastAsia="Calibri" w:hAnsi="Calibri" w:cs="Calibri"/>
                <w:spacing w:val="-2"/>
                <w:sz w:val="23"/>
                <w:szCs w:val="23"/>
              </w:rPr>
            </w:pPr>
            <w:r>
              <w:rPr>
                <w:rFonts w:ascii="Calibri" w:eastAsia="Calibri" w:hAnsi="Calibri" w:cs="Calibri"/>
                <w:noProof/>
                <w:spacing w:val="-2"/>
                <w:sz w:val="23"/>
                <w:szCs w:val="23"/>
                <w:lang w:val="id-ID" w:eastAsia="id-ID"/>
              </w:rPr>
              <w:drawing>
                <wp:inline distT="0" distB="0" distL="0" distR="0" wp14:anchorId="241D17F6" wp14:editId="0B2CF044">
                  <wp:extent cx="981710" cy="5619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710" cy="561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B63" w14:paraId="36467E6A" w14:textId="77777777" w:rsidTr="00901C10">
        <w:trPr>
          <w:trHeight w:hRule="exact" w:val="8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</w:tcPr>
          <w:p w14:paraId="1BBD9505" w14:textId="77777777" w:rsidR="00E25B63" w:rsidRDefault="00D5474C">
            <w:pPr>
              <w:spacing w:before="99"/>
              <w:ind w:left="40"/>
              <w:rPr>
                <w:rFonts w:ascii="Calibri" w:eastAsia="Calibri" w:hAnsi="Calibri" w:cs="Calibri"/>
                <w:sz w:val="23"/>
                <w:szCs w:val="23"/>
                <w:lang w:val="id-ID"/>
              </w:rPr>
            </w:pPr>
            <w:r>
              <w:rPr>
                <w:rFonts w:ascii="Calibri" w:eastAsia="Calibri" w:hAnsi="Calibri" w:cs="Calibri"/>
                <w:sz w:val="23"/>
                <w:szCs w:val="23"/>
                <w:lang w:val="id-ID"/>
              </w:rPr>
              <w:t>3</w:t>
            </w:r>
          </w:p>
          <w:p w14:paraId="530AB0B0" w14:textId="77777777" w:rsidR="00D5474C" w:rsidRDefault="00D5474C">
            <w:pPr>
              <w:spacing w:before="99"/>
              <w:ind w:left="40"/>
              <w:rPr>
                <w:rFonts w:ascii="Calibri" w:eastAsia="Calibri" w:hAnsi="Calibri" w:cs="Calibri"/>
                <w:sz w:val="23"/>
                <w:szCs w:val="23"/>
                <w:lang w:val="id-ID"/>
              </w:rPr>
            </w:pPr>
          </w:p>
          <w:p w14:paraId="5C2941E7" w14:textId="77777777" w:rsidR="00D5474C" w:rsidRPr="00D5474C" w:rsidRDefault="00D5474C">
            <w:pPr>
              <w:spacing w:before="99"/>
              <w:ind w:left="40"/>
              <w:rPr>
                <w:rFonts w:ascii="Calibri" w:eastAsia="Calibri" w:hAnsi="Calibri" w:cs="Calibri"/>
                <w:sz w:val="23"/>
                <w:szCs w:val="23"/>
                <w:lang w:val="id-ID"/>
              </w:rPr>
            </w:pPr>
          </w:p>
          <w:p w14:paraId="35D21F53" w14:textId="77777777" w:rsidR="00E25B63" w:rsidRDefault="00E25B63">
            <w:pPr>
              <w:spacing w:before="99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</w:p>
          <w:p w14:paraId="590875EA" w14:textId="77777777" w:rsidR="00E25B63" w:rsidRDefault="00E25B63">
            <w:pPr>
              <w:spacing w:before="99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</w:p>
          <w:p w14:paraId="34A065C7" w14:textId="77777777" w:rsidR="00E25B63" w:rsidRDefault="00E25B63">
            <w:pPr>
              <w:spacing w:before="99"/>
              <w:ind w:left="40"/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3444" w:type="dxa"/>
            <w:tcBorders>
              <w:left w:val="nil"/>
              <w:bottom w:val="nil"/>
              <w:right w:val="nil"/>
            </w:tcBorders>
          </w:tcPr>
          <w:p w14:paraId="086D5FFC" w14:textId="77777777" w:rsidR="00E25B63" w:rsidRDefault="00E25B63"/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</w:tcPr>
          <w:p w14:paraId="6707EE1B" w14:textId="6B6FBE60" w:rsidR="00E25B63" w:rsidRDefault="00E25B63">
            <w:pPr>
              <w:spacing w:before="99"/>
              <w:ind w:left="358"/>
              <w:rPr>
                <w:rFonts w:ascii="Calibri" w:eastAsia="Calibri" w:hAnsi="Calibri" w:cs="Calibri"/>
                <w:spacing w:val="-2"/>
                <w:sz w:val="23"/>
                <w:szCs w:val="23"/>
              </w:rPr>
            </w:pPr>
          </w:p>
        </w:tc>
      </w:tr>
    </w:tbl>
    <w:p w14:paraId="496C84F8" w14:textId="77777777" w:rsidR="0066362C" w:rsidRDefault="0066362C">
      <w:pPr>
        <w:spacing w:before="9" w:line="100" w:lineRule="exact"/>
        <w:rPr>
          <w:sz w:val="10"/>
          <w:szCs w:val="10"/>
        </w:rPr>
      </w:pPr>
    </w:p>
    <w:p w14:paraId="6335FD7A" w14:textId="77777777" w:rsidR="0066362C" w:rsidRDefault="0066362C">
      <w:pPr>
        <w:spacing w:line="200" w:lineRule="exact"/>
      </w:pPr>
    </w:p>
    <w:p w14:paraId="294A13ED" w14:textId="77777777" w:rsidR="0066362C" w:rsidRDefault="009F3288" w:rsidP="00D5474C">
      <w:pPr>
        <w:spacing w:before="10"/>
        <w:ind w:left="101" w:right="8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1"/>
          <w:sz w:val="23"/>
          <w:szCs w:val="23"/>
        </w:rPr>
        <w:t>(</w:t>
      </w:r>
      <w:r>
        <w:rPr>
          <w:rFonts w:ascii="Calibri" w:eastAsia="Calibri" w:hAnsi="Calibri" w:cs="Calibri"/>
          <w:sz w:val="23"/>
          <w:szCs w:val="23"/>
        </w:rPr>
        <w:t>……</w:t>
      </w:r>
      <w:r>
        <w:rPr>
          <w:rFonts w:ascii="Calibri" w:eastAsia="Calibri" w:hAnsi="Calibri" w:cs="Calibri"/>
          <w:spacing w:val="-4"/>
          <w:sz w:val="23"/>
          <w:szCs w:val="23"/>
        </w:rPr>
        <w:t>…</w:t>
      </w:r>
      <w:r>
        <w:rPr>
          <w:rFonts w:ascii="Calibri" w:eastAsia="Calibri" w:hAnsi="Calibri" w:cs="Calibri"/>
          <w:sz w:val="23"/>
          <w:szCs w:val="23"/>
        </w:rPr>
        <w:t>……</w:t>
      </w:r>
      <w:r>
        <w:rPr>
          <w:rFonts w:ascii="Calibri" w:eastAsia="Calibri" w:hAnsi="Calibri" w:cs="Calibri"/>
          <w:spacing w:val="-4"/>
          <w:sz w:val="23"/>
          <w:szCs w:val="23"/>
        </w:rPr>
        <w:t>…</w:t>
      </w:r>
      <w:r>
        <w:rPr>
          <w:rFonts w:ascii="Calibri" w:eastAsia="Calibri" w:hAnsi="Calibri" w:cs="Calibri"/>
          <w:sz w:val="23"/>
          <w:szCs w:val="23"/>
        </w:rPr>
        <w:t>……</w:t>
      </w:r>
      <w:r>
        <w:rPr>
          <w:rFonts w:ascii="Calibri" w:eastAsia="Calibri" w:hAnsi="Calibri" w:cs="Calibri"/>
          <w:spacing w:val="-4"/>
          <w:sz w:val="23"/>
          <w:szCs w:val="23"/>
        </w:rPr>
        <w:t>…</w:t>
      </w:r>
      <w:r w:rsidR="00180638">
        <w:rPr>
          <w:rFonts w:ascii="Calibri" w:eastAsia="Calibri" w:hAnsi="Calibri" w:cs="Calibri"/>
          <w:sz w:val="23"/>
          <w:szCs w:val="23"/>
        </w:rPr>
        <w:t>……</w:t>
      </w:r>
      <w:r>
        <w:rPr>
          <w:rFonts w:ascii="Calibri" w:eastAsia="Calibri" w:hAnsi="Calibri" w:cs="Calibri"/>
          <w:sz w:val="23"/>
          <w:szCs w:val="23"/>
        </w:rPr>
        <w:t>……</w:t>
      </w:r>
      <w:r>
        <w:rPr>
          <w:rFonts w:ascii="Calibri" w:eastAsia="Calibri" w:hAnsi="Calibri" w:cs="Calibri"/>
          <w:spacing w:val="-4"/>
          <w:sz w:val="23"/>
          <w:szCs w:val="23"/>
        </w:rPr>
        <w:t>…</w:t>
      </w:r>
      <w:r>
        <w:rPr>
          <w:rFonts w:ascii="Calibri" w:eastAsia="Calibri" w:hAnsi="Calibri" w:cs="Calibri"/>
          <w:sz w:val="23"/>
          <w:szCs w:val="23"/>
        </w:rPr>
        <w:t>…</w:t>
      </w:r>
      <w:r>
        <w:rPr>
          <w:rFonts w:ascii="Calibri" w:eastAsia="Calibri" w:hAnsi="Calibri" w:cs="Calibri"/>
          <w:spacing w:val="-3"/>
          <w:sz w:val="23"/>
          <w:szCs w:val="23"/>
        </w:rPr>
        <w:t>.</w:t>
      </w:r>
      <w:r>
        <w:rPr>
          <w:rFonts w:ascii="Calibri" w:eastAsia="Calibri" w:hAnsi="Calibri" w:cs="Calibri"/>
          <w:spacing w:val="1"/>
          <w:sz w:val="23"/>
          <w:szCs w:val="23"/>
        </w:rPr>
        <w:t>.</w:t>
      </w:r>
      <w:r>
        <w:rPr>
          <w:rFonts w:ascii="Calibri" w:eastAsia="Calibri" w:hAnsi="Calibri" w:cs="Calibri"/>
          <w:sz w:val="23"/>
          <w:szCs w:val="23"/>
        </w:rPr>
        <w:t xml:space="preserve">)                             </w:t>
      </w:r>
      <w:r w:rsidR="004D5A33">
        <w:rPr>
          <w:rFonts w:ascii="Calibri" w:eastAsia="Calibri" w:hAnsi="Calibri" w:cs="Calibri"/>
          <w:sz w:val="23"/>
          <w:szCs w:val="23"/>
        </w:rPr>
        <w:t xml:space="preserve">                        </w:t>
      </w:r>
      <w:r w:rsidR="00180638">
        <w:rPr>
          <w:rFonts w:ascii="Calibri" w:eastAsia="Calibri" w:hAnsi="Calibri" w:cs="Calibri"/>
          <w:sz w:val="23"/>
          <w:szCs w:val="23"/>
          <w:lang w:val="id-ID"/>
        </w:rPr>
        <w:t xml:space="preserve">      </w:t>
      </w:r>
      <w:r w:rsidR="004D5A33">
        <w:rPr>
          <w:rFonts w:ascii="Calibri" w:eastAsia="Calibri" w:hAnsi="Calibri" w:cs="Calibri"/>
          <w:sz w:val="23"/>
          <w:szCs w:val="23"/>
        </w:rPr>
        <w:t xml:space="preserve"> </w:t>
      </w:r>
      <w:r w:rsidR="00180638">
        <w:rPr>
          <w:rFonts w:ascii="Calibri" w:eastAsia="Calibri" w:hAnsi="Calibri" w:cs="Calibri"/>
          <w:sz w:val="23"/>
          <w:szCs w:val="23"/>
          <w:lang w:val="id-ID"/>
        </w:rPr>
        <w:t xml:space="preserve">      </w:t>
      </w:r>
      <w:r w:rsidR="004D5A33">
        <w:rPr>
          <w:rFonts w:ascii="Calibri" w:eastAsia="Calibri" w:hAnsi="Calibri" w:cs="Calibri"/>
          <w:sz w:val="23"/>
          <w:szCs w:val="23"/>
        </w:rPr>
        <w:t xml:space="preserve">     </w:t>
      </w:r>
      <w:r>
        <w:rPr>
          <w:rFonts w:ascii="Calibri" w:eastAsia="Calibri" w:hAnsi="Calibri" w:cs="Calibri"/>
          <w:spacing w:val="1"/>
          <w:sz w:val="23"/>
          <w:szCs w:val="23"/>
        </w:rPr>
        <w:t>(</w:t>
      </w:r>
      <w:r w:rsidR="00A377A5">
        <w:rPr>
          <w:rFonts w:ascii="Calibri" w:eastAsia="Calibri" w:hAnsi="Calibri" w:cs="Calibri"/>
          <w:sz w:val="23"/>
          <w:szCs w:val="23"/>
        </w:rPr>
        <w:t xml:space="preserve">Mitra Bunda </w:t>
      </w:r>
      <w:proofErr w:type="spellStart"/>
      <w:r w:rsidR="00A377A5">
        <w:rPr>
          <w:rFonts w:ascii="Calibri" w:eastAsia="Calibri" w:hAnsi="Calibri" w:cs="Calibri"/>
          <w:sz w:val="23"/>
          <w:szCs w:val="23"/>
        </w:rPr>
        <w:t>Pratama</w:t>
      </w:r>
      <w:proofErr w:type="spellEnd"/>
      <w:r w:rsidR="00A377A5">
        <w:rPr>
          <w:rFonts w:ascii="Calibri" w:eastAsia="Calibri" w:hAnsi="Calibri" w:cs="Calibri"/>
          <w:sz w:val="23"/>
          <w:szCs w:val="23"/>
        </w:rPr>
        <w:t xml:space="preserve"> Putra</w:t>
      </w:r>
      <w:r>
        <w:rPr>
          <w:rFonts w:ascii="Calibri" w:eastAsia="Calibri" w:hAnsi="Calibri" w:cs="Calibri"/>
          <w:sz w:val="23"/>
          <w:szCs w:val="23"/>
        </w:rPr>
        <w:t>)</w:t>
      </w:r>
    </w:p>
    <w:p w14:paraId="19EB4670" w14:textId="77777777" w:rsidR="0066362C" w:rsidRDefault="0066362C">
      <w:pPr>
        <w:spacing w:before="9" w:line="160" w:lineRule="exact"/>
        <w:rPr>
          <w:sz w:val="17"/>
          <w:szCs w:val="17"/>
        </w:rPr>
      </w:pPr>
    </w:p>
    <w:p w14:paraId="71F9FA45" w14:textId="77777777" w:rsidR="004D5A33" w:rsidRPr="00180638" w:rsidRDefault="004D5A33" w:rsidP="004D5A33">
      <w:pPr>
        <w:spacing w:line="200" w:lineRule="exact"/>
        <w:jc w:val="center"/>
        <w:rPr>
          <w:rFonts w:asciiTheme="minorHAnsi" w:hAnsiTheme="minorHAnsi" w:cstheme="minorHAnsi"/>
          <w:sz w:val="23"/>
          <w:szCs w:val="23"/>
          <w:lang w:val="id-ID"/>
        </w:rPr>
      </w:pPr>
    </w:p>
    <w:p w14:paraId="1E032321" w14:textId="77777777" w:rsidR="004D5A33" w:rsidRDefault="00180638" w:rsidP="004D5A33">
      <w:pPr>
        <w:spacing w:line="200" w:lineRule="exact"/>
        <w:jc w:val="center"/>
        <w:rPr>
          <w:rFonts w:asciiTheme="minorHAnsi" w:hAnsiTheme="minorHAnsi" w:cstheme="minorHAnsi"/>
          <w:sz w:val="23"/>
          <w:szCs w:val="23"/>
          <w:lang w:val="id-ID"/>
        </w:rPr>
      </w:pPr>
      <w:r w:rsidRPr="00180638">
        <w:rPr>
          <w:rFonts w:asciiTheme="minorHAnsi" w:hAnsiTheme="minorHAnsi" w:cstheme="minorHAnsi"/>
          <w:sz w:val="23"/>
          <w:szCs w:val="23"/>
          <w:lang w:val="id-ID"/>
        </w:rPr>
        <w:t>KETUA PROGRAM STUDI</w:t>
      </w:r>
    </w:p>
    <w:p w14:paraId="7967586A" w14:textId="77777777" w:rsidR="00180638" w:rsidRDefault="00180638" w:rsidP="004D5A33">
      <w:pPr>
        <w:spacing w:line="200" w:lineRule="exact"/>
        <w:jc w:val="center"/>
        <w:rPr>
          <w:rFonts w:asciiTheme="minorHAnsi" w:hAnsiTheme="minorHAnsi" w:cstheme="minorHAnsi"/>
          <w:sz w:val="23"/>
          <w:szCs w:val="23"/>
          <w:lang w:val="id-ID"/>
        </w:rPr>
      </w:pPr>
    </w:p>
    <w:p w14:paraId="0CB7D9E4" w14:textId="77777777" w:rsidR="00180638" w:rsidRDefault="00180638" w:rsidP="004D5A33">
      <w:pPr>
        <w:spacing w:line="200" w:lineRule="exact"/>
        <w:jc w:val="center"/>
        <w:rPr>
          <w:rFonts w:asciiTheme="minorHAnsi" w:hAnsiTheme="minorHAnsi" w:cstheme="minorHAnsi"/>
          <w:sz w:val="23"/>
          <w:szCs w:val="23"/>
          <w:lang w:val="id-ID"/>
        </w:rPr>
      </w:pPr>
    </w:p>
    <w:p w14:paraId="042EAB37" w14:textId="77777777" w:rsidR="00180638" w:rsidRDefault="00180638" w:rsidP="004D5A33">
      <w:pPr>
        <w:spacing w:line="200" w:lineRule="exact"/>
        <w:jc w:val="center"/>
        <w:rPr>
          <w:rFonts w:asciiTheme="minorHAnsi" w:hAnsiTheme="minorHAnsi" w:cstheme="minorHAnsi"/>
          <w:sz w:val="23"/>
          <w:szCs w:val="23"/>
          <w:lang w:val="id-ID"/>
        </w:rPr>
      </w:pPr>
    </w:p>
    <w:p w14:paraId="0D6B16FA" w14:textId="77777777" w:rsidR="00180638" w:rsidRDefault="00180638" w:rsidP="004D5A33">
      <w:pPr>
        <w:spacing w:line="200" w:lineRule="exact"/>
        <w:jc w:val="center"/>
        <w:rPr>
          <w:rFonts w:asciiTheme="minorHAnsi" w:hAnsiTheme="minorHAnsi" w:cstheme="minorHAnsi"/>
          <w:sz w:val="23"/>
          <w:szCs w:val="23"/>
          <w:lang w:val="id-ID"/>
        </w:rPr>
      </w:pPr>
    </w:p>
    <w:p w14:paraId="605D3EEC" w14:textId="77777777" w:rsidR="00180638" w:rsidRDefault="00180638" w:rsidP="004D5A33">
      <w:pPr>
        <w:spacing w:line="200" w:lineRule="exact"/>
        <w:jc w:val="center"/>
        <w:rPr>
          <w:rFonts w:asciiTheme="minorHAnsi" w:hAnsiTheme="minorHAnsi" w:cstheme="minorHAnsi"/>
          <w:sz w:val="23"/>
          <w:szCs w:val="23"/>
          <w:lang w:val="id-ID"/>
        </w:rPr>
      </w:pPr>
    </w:p>
    <w:p w14:paraId="7443D639" w14:textId="77777777" w:rsidR="00180638" w:rsidRPr="00180638" w:rsidRDefault="00180638" w:rsidP="004D5A33">
      <w:pPr>
        <w:spacing w:line="200" w:lineRule="exact"/>
        <w:jc w:val="center"/>
        <w:rPr>
          <w:rFonts w:asciiTheme="minorHAnsi" w:hAnsiTheme="minorHAnsi" w:cstheme="minorHAnsi"/>
          <w:sz w:val="23"/>
          <w:szCs w:val="23"/>
          <w:lang w:val="id-ID"/>
        </w:rPr>
      </w:pPr>
      <w:r>
        <w:rPr>
          <w:rFonts w:ascii="Calibri" w:eastAsia="Calibri" w:hAnsi="Calibri" w:cs="Calibri"/>
          <w:spacing w:val="1"/>
          <w:sz w:val="23"/>
          <w:szCs w:val="23"/>
        </w:rPr>
        <w:t>(</w:t>
      </w:r>
      <w:r>
        <w:rPr>
          <w:rFonts w:ascii="Calibri" w:eastAsia="Calibri" w:hAnsi="Calibri" w:cs="Calibri"/>
          <w:sz w:val="23"/>
          <w:szCs w:val="23"/>
        </w:rPr>
        <w:t>……</w:t>
      </w:r>
      <w:r>
        <w:rPr>
          <w:rFonts w:ascii="Calibri" w:eastAsia="Calibri" w:hAnsi="Calibri" w:cs="Calibri"/>
          <w:spacing w:val="-4"/>
          <w:sz w:val="23"/>
          <w:szCs w:val="23"/>
        </w:rPr>
        <w:t>…</w:t>
      </w:r>
      <w:r>
        <w:rPr>
          <w:rFonts w:ascii="Calibri" w:eastAsia="Calibri" w:hAnsi="Calibri" w:cs="Calibri"/>
          <w:sz w:val="23"/>
          <w:szCs w:val="23"/>
        </w:rPr>
        <w:t>……</w:t>
      </w:r>
      <w:r>
        <w:rPr>
          <w:rFonts w:ascii="Calibri" w:eastAsia="Calibri" w:hAnsi="Calibri" w:cs="Calibri"/>
          <w:spacing w:val="-4"/>
          <w:sz w:val="23"/>
          <w:szCs w:val="23"/>
        </w:rPr>
        <w:t>…</w:t>
      </w:r>
      <w:r>
        <w:rPr>
          <w:rFonts w:ascii="Calibri" w:eastAsia="Calibri" w:hAnsi="Calibri" w:cs="Calibri"/>
          <w:sz w:val="23"/>
          <w:szCs w:val="23"/>
        </w:rPr>
        <w:t>……</w:t>
      </w:r>
      <w:r>
        <w:rPr>
          <w:rFonts w:ascii="Calibri" w:eastAsia="Calibri" w:hAnsi="Calibri" w:cs="Calibri"/>
          <w:spacing w:val="-4"/>
          <w:sz w:val="23"/>
          <w:szCs w:val="23"/>
        </w:rPr>
        <w:t>…</w:t>
      </w:r>
      <w:r>
        <w:rPr>
          <w:rFonts w:ascii="Calibri" w:eastAsia="Calibri" w:hAnsi="Calibri" w:cs="Calibri"/>
          <w:sz w:val="23"/>
          <w:szCs w:val="23"/>
        </w:rPr>
        <w:t>……</w:t>
      </w:r>
      <w:r>
        <w:rPr>
          <w:rFonts w:ascii="Calibri" w:eastAsia="Calibri" w:hAnsi="Calibri" w:cs="Calibri"/>
          <w:sz w:val="23"/>
          <w:szCs w:val="23"/>
          <w:lang w:val="id-ID"/>
        </w:rPr>
        <w:t>..</w:t>
      </w:r>
      <w:r>
        <w:rPr>
          <w:rFonts w:ascii="Calibri" w:eastAsia="Calibri" w:hAnsi="Calibri" w:cs="Calibri"/>
          <w:sz w:val="23"/>
          <w:szCs w:val="23"/>
        </w:rPr>
        <w:t>…</w:t>
      </w:r>
      <w:r>
        <w:rPr>
          <w:rFonts w:ascii="Calibri" w:eastAsia="Calibri" w:hAnsi="Calibri" w:cs="Calibri"/>
          <w:spacing w:val="-4"/>
          <w:sz w:val="23"/>
          <w:szCs w:val="23"/>
        </w:rPr>
        <w:t>…</w:t>
      </w:r>
      <w:r>
        <w:rPr>
          <w:rFonts w:ascii="Calibri" w:eastAsia="Calibri" w:hAnsi="Calibri" w:cs="Calibri"/>
          <w:sz w:val="23"/>
          <w:szCs w:val="23"/>
        </w:rPr>
        <w:t>…</w:t>
      </w:r>
      <w:r>
        <w:rPr>
          <w:rFonts w:ascii="Calibri" w:eastAsia="Calibri" w:hAnsi="Calibri" w:cs="Calibri"/>
          <w:spacing w:val="-3"/>
          <w:sz w:val="23"/>
          <w:szCs w:val="23"/>
        </w:rPr>
        <w:t>.</w:t>
      </w:r>
      <w:r>
        <w:rPr>
          <w:rFonts w:ascii="Calibri" w:eastAsia="Calibri" w:hAnsi="Calibri" w:cs="Calibri"/>
          <w:spacing w:val="1"/>
          <w:sz w:val="23"/>
          <w:szCs w:val="23"/>
        </w:rPr>
        <w:t>.</w:t>
      </w:r>
      <w:r>
        <w:rPr>
          <w:rFonts w:ascii="Calibri" w:eastAsia="Calibri" w:hAnsi="Calibri" w:cs="Calibri"/>
          <w:sz w:val="23"/>
          <w:szCs w:val="23"/>
        </w:rPr>
        <w:t>)</w:t>
      </w:r>
    </w:p>
    <w:p w14:paraId="697E3786" w14:textId="77777777" w:rsidR="004D5A33" w:rsidRPr="00180638" w:rsidRDefault="004D5A33">
      <w:pPr>
        <w:spacing w:line="200" w:lineRule="exact"/>
        <w:rPr>
          <w:rFonts w:asciiTheme="minorHAnsi" w:hAnsiTheme="minorHAnsi" w:cstheme="minorHAnsi"/>
          <w:sz w:val="23"/>
          <w:szCs w:val="23"/>
          <w:lang w:val="id-ID"/>
        </w:rPr>
      </w:pPr>
    </w:p>
    <w:p w14:paraId="2A250266" w14:textId="77777777" w:rsidR="00D5474C" w:rsidRDefault="00D5474C">
      <w:pPr>
        <w:spacing w:line="200" w:lineRule="exact"/>
        <w:rPr>
          <w:lang w:val="id-ID"/>
        </w:rPr>
      </w:pPr>
    </w:p>
    <w:p w14:paraId="68D9BA0D" w14:textId="77777777" w:rsidR="0066362C" w:rsidRDefault="004D5A33">
      <w:pPr>
        <w:spacing w:line="200" w:lineRule="exact"/>
        <w:rPr>
          <w:lang w:val="id-ID"/>
        </w:rPr>
      </w:pPr>
      <w:r>
        <w:rPr>
          <w:lang w:val="id-ID"/>
        </w:rPr>
        <w:t>Keterangan:</w:t>
      </w:r>
    </w:p>
    <w:p w14:paraId="03C36B01" w14:textId="77777777" w:rsidR="004D5A33" w:rsidRDefault="004D5A33" w:rsidP="00180638">
      <w:pPr>
        <w:tabs>
          <w:tab w:val="center" w:pos="4570"/>
        </w:tabs>
        <w:spacing w:line="200" w:lineRule="exact"/>
        <w:rPr>
          <w:lang w:val="id-ID"/>
        </w:rPr>
      </w:pPr>
      <w:r>
        <w:rPr>
          <w:lang w:val="id-ID"/>
        </w:rPr>
        <w:t>*) : Wajib diisi/Nomor Resmi Terdaftar</w:t>
      </w:r>
      <w:r w:rsidR="00180638">
        <w:rPr>
          <w:lang w:val="id-ID"/>
        </w:rPr>
        <w:tab/>
      </w:r>
    </w:p>
    <w:p w14:paraId="7AECB683" w14:textId="77777777" w:rsidR="00180638" w:rsidRDefault="00180638" w:rsidP="00180638">
      <w:pPr>
        <w:tabs>
          <w:tab w:val="center" w:pos="4570"/>
        </w:tabs>
        <w:spacing w:line="200" w:lineRule="exact"/>
        <w:rPr>
          <w:rFonts w:ascii="Calibri" w:eastAsia="Calibri" w:hAnsi="Calibri" w:cs="Calibri"/>
          <w:spacing w:val="-1"/>
          <w:w w:val="101"/>
          <w:sz w:val="21"/>
          <w:szCs w:val="21"/>
          <w:lang w:val="id-ID"/>
        </w:rPr>
      </w:pPr>
    </w:p>
    <w:p w14:paraId="6622C5C9" w14:textId="77777777" w:rsidR="004D5A33" w:rsidRDefault="004D5A33">
      <w:pPr>
        <w:spacing w:line="340" w:lineRule="exact"/>
        <w:ind w:left="3529" w:right="3147"/>
        <w:jc w:val="center"/>
        <w:rPr>
          <w:rFonts w:ascii="Calibri" w:eastAsia="Calibri" w:hAnsi="Calibri" w:cs="Calibri"/>
          <w:spacing w:val="-1"/>
          <w:w w:val="101"/>
          <w:sz w:val="21"/>
          <w:szCs w:val="21"/>
          <w:lang w:val="id-ID"/>
        </w:rPr>
      </w:pPr>
    </w:p>
    <w:tbl>
      <w:tblPr>
        <w:tblpPr w:leftFromText="180" w:rightFromText="180" w:horzAnchor="page" w:tblpXSpec="center" w:tblpY="-1035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4681"/>
        <w:gridCol w:w="3700"/>
      </w:tblGrid>
      <w:tr w:rsidR="001F0DA2" w:rsidRPr="001721DC" w14:paraId="7A4D2E26" w14:textId="77777777" w:rsidTr="002B6CE6">
        <w:trPr>
          <w:trHeight w:val="280"/>
        </w:trPr>
        <w:tc>
          <w:tcPr>
            <w:tcW w:w="1933" w:type="dxa"/>
            <w:vMerge w:val="restart"/>
            <w:shd w:val="clear" w:color="auto" w:fill="auto"/>
            <w:vAlign w:val="center"/>
          </w:tcPr>
          <w:p w14:paraId="5F0A9625" w14:textId="77777777" w:rsidR="001F0DA2" w:rsidRPr="001721DC" w:rsidRDefault="001F0DA2" w:rsidP="002B6CE6">
            <w:pPr>
              <w:suppressAutoHyphens/>
              <w:jc w:val="center"/>
              <w:rPr>
                <w:rFonts w:eastAsia="SimSun"/>
                <w:b/>
                <w:color w:val="1F497D"/>
                <w:sz w:val="24"/>
                <w:szCs w:val="24"/>
                <w:lang w:eastAsia="ar-SA"/>
              </w:rPr>
            </w:pPr>
            <w:r>
              <w:rPr>
                <w:rFonts w:eastAsia="SimSun"/>
                <w:b/>
                <w:noProof/>
                <w:color w:val="1F497D"/>
                <w:sz w:val="24"/>
                <w:szCs w:val="24"/>
                <w:lang w:val="id-ID" w:eastAsia="id-ID"/>
              </w:rPr>
              <w:drawing>
                <wp:inline distT="0" distB="0" distL="0" distR="0" wp14:anchorId="6BED12C8" wp14:editId="00F664D1">
                  <wp:extent cx="1090670" cy="77784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890" cy="78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  <w:vMerge w:val="restart"/>
            <w:shd w:val="clear" w:color="auto" w:fill="auto"/>
            <w:vAlign w:val="center"/>
          </w:tcPr>
          <w:p w14:paraId="342EF963" w14:textId="77777777" w:rsidR="001F0DA2" w:rsidRPr="001721DC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val="id-ID" w:eastAsia="ar-SA"/>
              </w:rPr>
            </w:pPr>
            <w:r w:rsidRPr="001721DC">
              <w:rPr>
                <w:rFonts w:eastAsia="SimSun"/>
                <w:b/>
                <w:sz w:val="24"/>
                <w:szCs w:val="24"/>
                <w:lang w:eastAsia="ar-SA"/>
              </w:rPr>
              <w:t xml:space="preserve">UNIVERSITAS 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eastAsia="ar-SA"/>
              </w:rPr>
              <w:t>I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val="id-ID" w:eastAsia="ar-SA"/>
              </w:rPr>
              <w:t xml:space="preserve">NDO 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eastAsia="ar-SA"/>
              </w:rPr>
              <w:t>G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val="id-ID" w:eastAsia="ar-SA"/>
              </w:rPr>
              <w:t xml:space="preserve">LOBAL 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eastAsia="ar-SA"/>
              </w:rPr>
              <w:t>M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val="id-ID" w:eastAsia="ar-SA"/>
              </w:rPr>
              <w:t>ANDIRI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09220CAE" w14:textId="77777777" w:rsidR="001F0DA2" w:rsidRPr="001C6A54" w:rsidRDefault="001F0DA2" w:rsidP="002B6CE6">
            <w:pPr>
              <w:suppressAutoHyphens/>
              <w:rPr>
                <w:rFonts w:eastAsia="SimSun"/>
                <w:sz w:val="24"/>
                <w:szCs w:val="24"/>
                <w:lang w:val="id-ID" w:eastAsia="ar-SA"/>
              </w:rPr>
            </w:pPr>
            <w:r w:rsidRPr="001721DC">
              <w:rPr>
                <w:rFonts w:eastAsia="SimSun"/>
                <w:sz w:val="24"/>
                <w:szCs w:val="24"/>
                <w:lang w:eastAsia="ar-SA"/>
              </w:rPr>
              <w:t>Kode</w:t>
            </w:r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     </w:t>
            </w:r>
            <w:r w:rsidRPr="001721DC">
              <w:rPr>
                <w:rFonts w:eastAsia="SimSun"/>
                <w:sz w:val="24"/>
                <w:szCs w:val="24"/>
                <w:lang w:eastAsia="ar-SA"/>
              </w:rPr>
              <w:t>:</w:t>
            </w:r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SPMI-UIGM-</w:t>
            </w:r>
            <w:r>
              <w:rPr>
                <w:rFonts w:eastAsia="SimSun"/>
                <w:sz w:val="24"/>
                <w:szCs w:val="24"/>
                <w:lang w:val="en-ID" w:eastAsia="ar-SA"/>
              </w:rPr>
              <w:t>F</w:t>
            </w:r>
            <w:r w:rsidR="00F22008">
              <w:rPr>
                <w:rFonts w:eastAsia="SimSun"/>
                <w:sz w:val="24"/>
                <w:szCs w:val="24"/>
                <w:lang w:val="id-ID" w:eastAsia="ar-SA"/>
              </w:rPr>
              <w:t>-08</w:t>
            </w:r>
            <w:r w:rsidR="00752E53">
              <w:rPr>
                <w:rFonts w:eastAsia="SimSun"/>
                <w:sz w:val="24"/>
                <w:szCs w:val="24"/>
                <w:lang w:val="id-ID" w:eastAsia="ar-SA"/>
              </w:rPr>
              <w:t>.01</w:t>
            </w:r>
            <w:r>
              <w:rPr>
                <w:rFonts w:eastAsia="SimSun"/>
                <w:sz w:val="24"/>
                <w:szCs w:val="24"/>
                <w:lang w:val="id-ID" w:eastAsia="ar-SA"/>
              </w:rPr>
              <w:t>/29</w:t>
            </w:r>
          </w:p>
        </w:tc>
      </w:tr>
      <w:tr w:rsidR="001F0DA2" w:rsidRPr="001721DC" w14:paraId="14AC719B" w14:textId="77777777" w:rsidTr="002B6CE6">
        <w:trPr>
          <w:trHeight w:val="285"/>
        </w:trPr>
        <w:tc>
          <w:tcPr>
            <w:tcW w:w="1933" w:type="dxa"/>
            <w:vMerge/>
            <w:shd w:val="clear" w:color="auto" w:fill="auto"/>
          </w:tcPr>
          <w:p w14:paraId="7DF057D2" w14:textId="77777777"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vMerge/>
            <w:shd w:val="clear" w:color="auto" w:fill="auto"/>
          </w:tcPr>
          <w:p w14:paraId="08660269" w14:textId="77777777" w:rsidR="001F0DA2" w:rsidRPr="001721DC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C773802" w14:textId="77777777" w:rsidR="001F0DA2" w:rsidRPr="001721DC" w:rsidRDefault="001F0DA2" w:rsidP="002B6CE6">
            <w:pPr>
              <w:suppressAutoHyphens/>
              <w:rPr>
                <w:rFonts w:eastAsia="SimSun"/>
                <w:sz w:val="24"/>
                <w:szCs w:val="24"/>
                <w:lang w:val="id-ID" w:eastAsia="ar-SA"/>
              </w:rPr>
            </w:pP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Tanggal</w:t>
            </w:r>
            <w:proofErr w:type="spellEnd"/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 </w:t>
            </w:r>
            <w:r w:rsidRPr="001721DC">
              <w:rPr>
                <w:rFonts w:eastAsia="SimSun"/>
                <w:sz w:val="24"/>
                <w:szCs w:val="24"/>
                <w:lang w:eastAsia="ar-SA"/>
              </w:rPr>
              <w:t>:</w:t>
            </w:r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val="id-ID" w:eastAsia="ar-SA"/>
              </w:rPr>
              <w:t>04 Februari 2022</w:t>
            </w:r>
          </w:p>
        </w:tc>
      </w:tr>
      <w:tr w:rsidR="001F0DA2" w:rsidRPr="001721DC" w14:paraId="1872666E" w14:textId="77777777" w:rsidTr="002B6CE6">
        <w:trPr>
          <w:trHeight w:val="225"/>
        </w:trPr>
        <w:tc>
          <w:tcPr>
            <w:tcW w:w="1933" w:type="dxa"/>
            <w:vMerge/>
            <w:shd w:val="clear" w:color="auto" w:fill="auto"/>
          </w:tcPr>
          <w:p w14:paraId="368F08B9" w14:textId="77777777"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vMerge w:val="restart"/>
            <w:shd w:val="clear" w:color="auto" w:fill="auto"/>
            <w:vAlign w:val="center"/>
          </w:tcPr>
          <w:p w14:paraId="284E6AA3" w14:textId="77777777" w:rsidR="001F0DA2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val="id-ID" w:eastAsia="ar-SA"/>
              </w:rPr>
            </w:pPr>
            <w:proofErr w:type="spellStart"/>
            <w:r>
              <w:rPr>
                <w:rFonts w:eastAsia="SimSun"/>
                <w:b/>
                <w:sz w:val="24"/>
                <w:szCs w:val="24"/>
                <w:lang w:eastAsia="ar-SA"/>
              </w:rPr>
              <w:t>Formulir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ar-SA"/>
              </w:rPr>
              <w:t xml:space="preserve"> </w:t>
            </w:r>
          </w:p>
          <w:p w14:paraId="635DC95A" w14:textId="77777777" w:rsidR="001F0DA2" w:rsidRPr="00FC434A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val="id-ID" w:eastAsia="ar-SA"/>
              </w:rPr>
            </w:pPr>
            <w:r>
              <w:rPr>
                <w:rFonts w:eastAsia="SimSun"/>
                <w:b/>
                <w:sz w:val="24"/>
                <w:szCs w:val="24"/>
                <w:lang w:val="id-ID" w:eastAsia="ar-SA"/>
              </w:rPr>
              <w:t>Rekam Jejak Rencana Studi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20026F3E" w14:textId="77777777" w:rsidR="001F0DA2" w:rsidRPr="001721DC" w:rsidRDefault="001F0DA2" w:rsidP="002B6CE6">
            <w:pPr>
              <w:suppressAutoHyphens/>
              <w:rPr>
                <w:rFonts w:eastAsia="SimSun"/>
                <w:sz w:val="24"/>
                <w:szCs w:val="24"/>
                <w:lang w:eastAsia="ar-SA"/>
              </w:rPr>
            </w:pP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Revisi</w:t>
            </w:r>
            <w:proofErr w:type="spellEnd"/>
            <w:r w:rsidRPr="001721DC">
              <w:rPr>
                <w:rFonts w:eastAsia="SimSun"/>
                <w:sz w:val="24"/>
                <w:szCs w:val="24"/>
                <w:lang w:eastAsia="ar-SA"/>
              </w:rPr>
              <w:t xml:space="preserve"> </w:t>
            </w:r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   </w:t>
            </w:r>
            <w:r w:rsidRPr="001721DC">
              <w:rPr>
                <w:rFonts w:eastAsia="SimSun"/>
                <w:sz w:val="24"/>
                <w:szCs w:val="24"/>
                <w:lang w:eastAsia="ar-SA"/>
              </w:rPr>
              <w:t>: 0</w:t>
            </w:r>
          </w:p>
        </w:tc>
      </w:tr>
      <w:tr w:rsidR="001F0DA2" w:rsidRPr="001721DC" w14:paraId="1BF2EB1B" w14:textId="77777777" w:rsidTr="002B6CE6">
        <w:trPr>
          <w:trHeight w:val="133"/>
        </w:trPr>
        <w:tc>
          <w:tcPr>
            <w:tcW w:w="1933" w:type="dxa"/>
            <w:vMerge/>
            <w:shd w:val="clear" w:color="auto" w:fill="auto"/>
          </w:tcPr>
          <w:p w14:paraId="77D059AE" w14:textId="77777777"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vMerge/>
            <w:shd w:val="clear" w:color="auto" w:fill="auto"/>
          </w:tcPr>
          <w:p w14:paraId="0F0D729B" w14:textId="77777777"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11F26AAB" w14:textId="77777777" w:rsidR="001F0DA2" w:rsidRPr="00B70C3D" w:rsidRDefault="001F0DA2" w:rsidP="002B6CE6">
            <w:pPr>
              <w:suppressAutoHyphens/>
              <w:rPr>
                <w:rFonts w:eastAsia="SimSun"/>
                <w:sz w:val="24"/>
                <w:szCs w:val="24"/>
                <w:lang w:eastAsia="ar-SA"/>
              </w:rPr>
            </w:pPr>
            <w:r w:rsidRPr="001721DC">
              <w:rPr>
                <w:rFonts w:eastAsia="SimSun"/>
                <w:sz w:val="24"/>
                <w:szCs w:val="24"/>
                <w:lang w:eastAsia="ar-SA"/>
              </w:rPr>
              <w:t xml:space="preserve">Halaman : 1 </w:t>
            </w: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dar</w:t>
            </w:r>
            <w:proofErr w:type="spellEnd"/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>i</w:t>
            </w:r>
            <w:r>
              <w:rPr>
                <w:rFonts w:eastAsia="SimSun"/>
                <w:sz w:val="24"/>
                <w:szCs w:val="24"/>
                <w:lang w:eastAsia="ar-SA"/>
              </w:rPr>
              <w:t xml:space="preserve"> 1</w:t>
            </w:r>
          </w:p>
        </w:tc>
      </w:tr>
    </w:tbl>
    <w:p w14:paraId="51321B23" w14:textId="77777777" w:rsidR="0066362C" w:rsidRDefault="009F3288">
      <w:pPr>
        <w:ind w:left="3202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  <w:u w:val="thick" w:color="000000"/>
        </w:rPr>
        <w:t>Re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>k</w:t>
      </w:r>
      <w:r>
        <w:rPr>
          <w:rFonts w:ascii="Calibri" w:eastAsia="Calibri" w:hAnsi="Calibri" w:cs="Calibri"/>
          <w:spacing w:val="2"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m</w:t>
      </w:r>
      <w:proofErr w:type="spellEnd"/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  <w:u w:val="thick" w:color="000000"/>
        </w:rPr>
        <w:t>J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j</w:t>
      </w:r>
      <w:r>
        <w:rPr>
          <w:rFonts w:ascii="Calibri" w:eastAsia="Calibri" w:hAnsi="Calibri" w:cs="Calibri"/>
          <w:spacing w:val="2"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k</w:t>
      </w:r>
      <w:proofErr w:type="spellEnd"/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  <w:u w:val="thick" w:color="000000"/>
        </w:rPr>
        <w:t>Re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>c</w:t>
      </w:r>
      <w:r>
        <w:rPr>
          <w:rFonts w:ascii="Calibri" w:eastAsia="Calibri" w:hAnsi="Calibri" w:cs="Calibri"/>
          <w:spacing w:val="2"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spacing w:val="-3"/>
          <w:sz w:val="28"/>
          <w:szCs w:val="28"/>
          <w:u w:val="thick" w:color="000000"/>
        </w:rPr>
        <w:t>n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a</w:t>
      </w:r>
      <w:proofErr w:type="spellEnd"/>
      <w:r>
        <w:rPr>
          <w:rFonts w:ascii="Calibri" w:eastAsia="Calibri" w:hAnsi="Calibri" w:cs="Calibri"/>
          <w:spacing w:val="2"/>
          <w:sz w:val="28"/>
          <w:szCs w:val="28"/>
          <w:u w:val="thick" w:color="000000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spacing w:val="-2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spacing w:val="1"/>
          <w:sz w:val="28"/>
          <w:szCs w:val="28"/>
          <w:u w:val="thick" w:color="000000"/>
        </w:rPr>
        <w:t>ud</w:t>
      </w:r>
      <w:r>
        <w:rPr>
          <w:rFonts w:ascii="Calibri" w:eastAsia="Calibri" w:hAnsi="Calibri" w:cs="Calibri"/>
          <w:sz w:val="28"/>
          <w:szCs w:val="28"/>
          <w:u w:val="thick" w:color="000000"/>
        </w:rPr>
        <w:t>i</w:t>
      </w:r>
      <w:proofErr w:type="spellEnd"/>
    </w:p>
    <w:p w14:paraId="0A47EDA0" w14:textId="77777777" w:rsidR="0066362C" w:rsidRDefault="0066362C">
      <w:pPr>
        <w:spacing w:before="6" w:line="120" w:lineRule="exact"/>
        <w:rPr>
          <w:sz w:val="13"/>
          <w:szCs w:val="13"/>
        </w:rPr>
      </w:pPr>
    </w:p>
    <w:p w14:paraId="0473D9C9" w14:textId="77777777" w:rsidR="0066362C" w:rsidRDefault="009F3288">
      <w:pPr>
        <w:spacing w:line="340" w:lineRule="exact"/>
        <w:ind w:left="101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 :</w:t>
      </w:r>
      <w:proofErr w:type="gramEnd"/>
    </w:p>
    <w:p w14:paraId="6B76B282" w14:textId="77777777" w:rsidR="0066362C" w:rsidRDefault="0066362C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1280"/>
        <w:gridCol w:w="3961"/>
        <w:gridCol w:w="681"/>
        <w:gridCol w:w="680"/>
        <w:gridCol w:w="661"/>
        <w:gridCol w:w="700"/>
        <w:gridCol w:w="731"/>
      </w:tblGrid>
      <w:tr w:rsidR="0066362C" w14:paraId="1C1AFCA5" w14:textId="77777777">
        <w:trPr>
          <w:trHeight w:hRule="exact" w:val="44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3AB11CC" w14:textId="77777777" w:rsidR="0066362C" w:rsidRDefault="009F3288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4D6A098" w14:textId="77777777" w:rsidR="0066362C" w:rsidRDefault="009F3288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8DBA6C3" w14:textId="77777777" w:rsidR="0066362C" w:rsidRDefault="009F3288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D993B83" w14:textId="77777777" w:rsidR="0066362C" w:rsidRDefault="009F3288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A8D0508" w14:textId="77777777" w:rsidR="0066362C" w:rsidRPr="00324EB7" w:rsidRDefault="009F3288">
            <w:pPr>
              <w:spacing w:before="70"/>
              <w:ind w:left="170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F06C1DE" w14:textId="77777777" w:rsidR="0066362C" w:rsidRDefault="009F3288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Nilai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1486A2B" w14:textId="77777777" w:rsidR="0066362C" w:rsidRPr="00324EB7" w:rsidRDefault="009F3288" w:rsidP="00324EB7">
            <w:pPr>
              <w:spacing w:before="70"/>
              <w:ind w:left="32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="00324EB7" w:rsidRPr="00324EB7">
              <w:rPr>
                <w:rFonts w:ascii="Calibri" w:eastAsia="Calibri" w:hAnsi="Calibri" w:cs="Calibri"/>
                <w:sz w:val="24"/>
                <w:szCs w:val="24"/>
                <w:vertAlign w:val="superscript"/>
                <w:lang w:val="id-ID"/>
              </w:rPr>
              <w:t>*</w:t>
            </w: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21DCBAA" w14:textId="77777777" w:rsidR="0066362C" w:rsidRPr="00324EB7" w:rsidRDefault="009F3288" w:rsidP="00324EB7">
            <w:pPr>
              <w:spacing w:before="70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Nilai</w:t>
            </w:r>
            <w:r w:rsidR="00324EB7" w:rsidRPr="00324EB7">
              <w:rPr>
                <w:rFonts w:ascii="Calibri" w:eastAsia="Calibri" w:hAnsi="Calibri" w:cs="Calibri"/>
                <w:sz w:val="24"/>
                <w:szCs w:val="24"/>
                <w:vertAlign w:val="superscript"/>
                <w:lang w:val="id-ID"/>
              </w:rPr>
              <w:t>**</w:t>
            </w:r>
          </w:p>
        </w:tc>
      </w:tr>
      <w:tr w:rsidR="0066362C" w14:paraId="40233A16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25B0F25" w14:textId="77777777" w:rsidR="0066362C" w:rsidRDefault="009F3288">
            <w:pPr>
              <w:spacing w:before="54"/>
              <w:ind w:left="335" w:right="34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7"/>
                <w:sz w:val="24"/>
                <w:szCs w:val="24"/>
              </w:rPr>
              <w:t>I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A60EA0B" w14:textId="77777777" w:rsidR="0066362C" w:rsidRDefault="007B07D4">
            <w:r>
              <w:t>SI</w:t>
            </w:r>
            <w:r w:rsidR="007B080A">
              <w:t>208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2FF552E" w14:textId="77777777" w:rsidR="0066362C" w:rsidRDefault="007B080A">
            <w:proofErr w:type="spellStart"/>
            <w:r>
              <w:t>Algoritma</w:t>
            </w:r>
            <w:proofErr w:type="spellEnd"/>
            <w:r>
              <w:t xml:space="preserve"> Dan </w:t>
            </w:r>
            <w:proofErr w:type="spellStart"/>
            <w:r>
              <w:t>Pemrograman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8738D7E" w14:textId="77777777" w:rsidR="0066362C" w:rsidRDefault="007B080A">
            <w:r>
              <w:t>4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407F50F" w14:textId="77777777" w:rsidR="0066362C" w:rsidRDefault="006107E7">
            <w:r>
              <w:t>12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0513BEF" w14:textId="77777777" w:rsidR="0066362C" w:rsidRDefault="006107E7">
            <w:r>
              <w:t>B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775007C" w14:textId="77777777"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EA08BE3" w14:textId="77777777" w:rsidR="0066362C" w:rsidRDefault="0066362C"/>
        </w:tc>
      </w:tr>
      <w:tr w:rsidR="0066362C" w14:paraId="14E65222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27847CB" w14:textId="77777777"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B66FC80" w14:textId="77777777" w:rsidR="0066362C" w:rsidRDefault="006107E7">
            <w:r>
              <w:t>SI211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8F1BED3" w14:textId="77777777" w:rsidR="0066362C" w:rsidRDefault="002C7138"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D32761A" w14:textId="77777777" w:rsidR="0066362C" w:rsidRDefault="002C7138">
            <w:r>
              <w:t>2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3E987EF" w14:textId="77777777" w:rsidR="0066362C" w:rsidRDefault="002C7138">
            <w:r>
              <w:t>8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110900D" w14:textId="77777777" w:rsidR="0066362C" w:rsidRDefault="002C7138">
            <w:r>
              <w:t>A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3730D59" w14:textId="77777777"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FD40C3D" w14:textId="77777777" w:rsidR="0066362C" w:rsidRDefault="0066362C"/>
        </w:tc>
      </w:tr>
      <w:tr w:rsidR="0066362C" w14:paraId="50E168C2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E9B140" w14:textId="77777777"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A41C85B" w14:textId="77777777" w:rsidR="0066362C" w:rsidRDefault="002C7138">
            <w:r>
              <w:t>SI203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8B01850" w14:textId="77777777" w:rsidR="0066362C" w:rsidRDefault="002C7138"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6A172F4" w14:textId="77777777" w:rsidR="0066362C" w:rsidRDefault="002C7138">
            <w:r>
              <w:t>2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AC3D5D4" w14:textId="77777777" w:rsidR="0066362C" w:rsidRDefault="002C7138">
            <w:r>
              <w:t>8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5EF0208" w14:textId="77777777" w:rsidR="0066362C" w:rsidRDefault="002C7138">
            <w:r>
              <w:t>A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D2DA27B" w14:textId="77777777"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ABF1DA7" w14:textId="77777777" w:rsidR="0066362C" w:rsidRDefault="0066362C"/>
        </w:tc>
      </w:tr>
      <w:tr w:rsidR="0066362C" w14:paraId="40AA7B4A" w14:textId="77777777">
        <w:trPr>
          <w:trHeight w:hRule="exact" w:val="428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27CB330" w14:textId="77777777"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4F33B0A" w14:textId="77777777" w:rsidR="0066362C" w:rsidRDefault="002C7138">
            <w:r>
              <w:t>IGM101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22CB92F" w14:textId="77777777" w:rsidR="0066362C" w:rsidRDefault="002C7138">
            <w:r>
              <w:t>Pendidikan Agama</w:t>
            </w: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8C93603" w14:textId="77777777" w:rsidR="0066362C" w:rsidRDefault="002C7138">
            <w:r>
              <w:t>2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A29E756" w14:textId="77777777" w:rsidR="0066362C" w:rsidRDefault="002C7138">
            <w:r>
              <w:t>6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49C8457" w14:textId="77777777" w:rsidR="0066362C" w:rsidRDefault="002C7138">
            <w:r>
              <w:t>B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38DDCFE" w14:textId="77777777"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463B884" w14:textId="77777777" w:rsidR="0066362C" w:rsidRDefault="0066362C"/>
        </w:tc>
      </w:tr>
      <w:tr w:rsidR="0066362C" w14:paraId="147225AD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748AFD4" w14:textId="77777777"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A8E5212" w14:textId="77777777" w:rsidR="0066362C" w:rsidRDefault="00311BCA">
            <w:r>
              <w:t>SI301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0EF789E" w14:textId="77777777" w:rsidR="0066362C" w:rsidRDefault="00311BCA">
            <w:proofErr w:type="spellStart"/>
            <w:r>
              <w:t>Pengenalan</w:t>
            </w:r>
            <w:proofErr w:type="spellEnd"/>
            <w:r>
              <w:t xml:space="preserve"> Internet</w:t>
            </w: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DF33DCF" w14:textId="77777777" w:rsidR="0066362C" w:rsidRDefault="00311BCA">
            <w:r>
              <w:t>4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7970424" w14:textId="77777777" w:rsidR="0066362C" w:rsidRDefault="00311BCA">
            <w:r>
              <w:t>12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786C008" w14:textId="77777777" w:rsidR="0066362C" w:rsidRDefault="00311BCA">
            <w:r>
              <w:t>B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781BC68" w14:textId="77777777"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725E940" w14:textId="77777777" w:rsidR="0066362C" w:rsidRDefault="0066362C"/>
        </w:tc>
      </w:tr>
      <w:tr w:rsidR="0066362C" w14:paraId="27D8A8F3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A1C2720" w14:textId="77777777"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515E931" w14:textId="77777777" w:rsidR="0066362C" w:rsidRDefault="00E84634">
            <w:r>
              <w:t>SI205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49FCC4C" w14:textId="77777777" w:rsidR="0066362C" w:rsidRDefault="00E8463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16D751A" w14:textId="77777777" w:rsidR="0066362C" w:rsidRDefault="00E84634">
            <w:r>
              <w:t>4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F3212BB" w14:textId="77777777" w:rsidR="0066362C" w:rsidRDefault="00E84634">
            <w:r>
              <w:t>12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F0550D3" w14:textId="77777777" w:rsidR="0066362C" w:rsidRDefault="00E84634">
            <w:r>
              <w:t>B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9FA6DAA" w14:textId="77777777"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74E09BF" w14:textId="77777777" w:rsidR="0066362C" w:rsidRDefault="0066362C"/>
        </w:tc>
      </w:tr>
      <w:tr w:rsidR="0066362C" w14:paraId="4E0CCFFB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DD62D79" w14:textId="77777777"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C9B4177" w14:textId="77777777" w:rsidR="0066362C" w:rsidRDefault="00E84634">
            <w:r>
              <w:t>SI207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B2B4926" w14:textId="77777777" w:rsidR="0066362C" w:rsidRDefault="00E84634"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6A20541" w14:textId="77777777" w:rsidR="0066362C" w:rsidRDefault="00E84634">
            <w:r>
              <w:t>2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0B06F46" w14:textId="77777777" w:rsidR="0066362C" w:rsidRDefault="00E84634">
            <w:r>
              <w:t>4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BA9900C" w14:textId="77777777" w:rsidR="0066362C" w:rsidRDefault="008C45CF">
            <w:r>
              <w:t>C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307D801" w14:textId="77777777"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EF66850" w14:textId="77777777" w:rsidR="0066362C" w:rsidRDefault="0066362C"/>
        </w:tc>
      </w:tr>
      <w:tr w:rsidR="006D013E" w14:paraId="28E80A76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C93A108" w14:textId="77777777"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695895F" w14:textId="77777777" w:rsidR="006D013E" w:rsidRDefault="006D013E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1C3D6B4" w14:textId="77777777" w:rsidR="006D013E" w:rsidRDefault="006D013E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110A562" w14:textId="77777777" w:rsidR="006D013E" w:rsidRDefault="006D013E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6A59351" w14:textId="77777777" w:rsidR="006D013E" w:rsidRDefault="006D013E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91167CA" w14:textId="77777777" w:rsidR="006D013E" w:rsidRDefault="006D013E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BC7704D" w14:textId="77777777"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D2BEB20" w14:textId="77777777" w:rsidR="006D013E" w:rsidRDefault="006D013E"/>
        </w:tc>
      </w:tr>
      <w:tr w:rsidR="006D013E" w14:paraId="16627AB5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8E6108E" w14:textId="77777777"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D16008F" w14:textId="77777777" w:rsidR="006D013E" w:rsidRDefault="006D013E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0205A26" w14:textId="77777777" w:rsidR="006D013E" w:rsidRDefault="006D013E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42F225E" w14:textId="77777777" w:rsidR="006D013E" w:rsidRDefault="006D013E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F4663AF" w14:textId="77777777" w:rsidR="006D013E" w:rsidRDefault="006D013E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A6B3439" w14:textId="77777777" w:rsidR="006D013E" w:rsidRDefault="006D013E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DBF4E18" w14:textId="77777777"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F23AAF5" w14:textId="77777777" w:rsidR="006D013E" w:rsidRDefault="006D013E"/>
        </w:tc>
      </w:tr>
      <w:tr w:rsidR="006D013E" w14:paraId="404A8E84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B0A356A" w14:textId="77777777"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1AFFE2C" w14:textId="77777777" w:rsidR="006D013E" w:rsidRDefault="006D013E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7B6AF95" w14:textId="77777777" w:rsidR="006D013E" w:rsidRDefault="006D013E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67AB98D" w14:textId="77777777" w:rsidR="006D013E" w:rsidRDefault="006D013E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D2D2891" w14:textId="77777777" w:rsidR="006D013E" w:rsidRDefault="006D013E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87A346A" w14:textId="77777777" w:rsidR="006D013E" w:rsidRDefault="006D013E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339BC86" w14:textId="77777777"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9021773" w14:textId="77777777" w:rsidR="006D013E" w:rsidRDefault="006D013E"/>
        </w:tc>
      </w:tr>
      <w:tr w:rsidR="006D013E" w14:paraId="5D538CA1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74A327A" w14:textId="77777777"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47F219A" w14:textId="77777777" w:rsidR="006D013E" w:rsidRDefault="006D013E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C38DC06" w14:textId="77777777" w:rsidR="006D013E" w:rsidRDefault="006D013E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C5DAC2C" w14:textId="77777777" w:rsidR="006D013E" w:rsidRDefault="006D013E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0A2CD3C" w14:textId="77777777" w:rsidR="006D013E" w:rsidRDefault="006D013E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0A82196" w14:textId="77777777" w:rsidR="006D013E" w:rsidRDefault="006D013E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D1D201B" w14:textId="77777777"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1657C04" w14:textId="77777777" w:rsidR="006D013E" w:rsidRDefault="006D013E"/>
        </w:tc>
      </w:tr>
      <w:tr w:rsidR="006D013E" w14:paraId="01948F05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946DAF8" w14:textId="77777777"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E4B5E2B" w14:textId="77777777" w:rsidR="006D013E" w:rsidRDefault="006D013E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C687E0D" w14:textId="77777777" w:rsidR="006D013E" w:rsidRDefault="006D013E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B877D1" w14:textId="77777777" w:rsidR="006D013E" w:rsidRDefault="006D013E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2D93E28" w14:textId="77777777" w:rsidR="006D013E" w:rsidRDefault="006D013E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33244F8" w14:textId="77777777" w:rsidR="006D013E" w:rsidRDefault="006D013E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A8CC008" w14:textId="77777777"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4AFA689" w14:textId="77777777" w:rsidR="006D013E" w:rsidRDefault="006D013E"/>
        </w:tc>
      </w:tr>
      <w:tr w:rsidR="0066362C" w14:paraId="603C070A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B3F5D9A" w14:textId="77777777" w:rsidR="0066362C" w:rsidRDefault="009F3288">
            <w:pPr>
              <w:spacing w:before="54"/>
              <w:ind w:left="303" w:right="3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w w:val="97"/>
                <w:sz w:val="24"/>
                <w:szCs w:val="24"/>
              </w:rPr>
              <w:t>II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8F6ABED" w14:textId="77777777" w:rsidR="0066362C" w:rsidRDefault="008C45CF">
            <w:r>
              <w:t>SI205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A2E4CE8" w14:textId="77777777" w:rsidR="0066362C" w:rsidRDefault="008C45CF">
            <w:proofErr w:type="spellStart"/>
            <w:r>
              <w:t>Aljabar</w:t>
            </w:r>
            <w:proofErr w:type="spellEnd"/>
            <w:r>
              <w:t xml:space="preserve"> Linier</w:t>
            </w: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D4947C1" w14:textId="77777777" w:rsidR="0066362C" w:rsidRDefault="00A90047">
            <w:r>
              <w:t>2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F52B178" w14:textId="77777777" w:rsidR="0066362C" w:rsidRDefault="00A90047">
            <w:r>
              <w:t>6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26F3A30" w14:textId="77777777" w:rsidR="0066362C" w:rsidRDefault="00834F72">
            <w:r>
              <w:t>B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0180501" w14:textId="77777777"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484A85F" w14:textId="77777777" w:rsidR="0066362C" w:rsidRDefault="0066362C"/>
        </w:tc>
      </w:tr>
      <w:tr w:rsidR="0066362C" w14:paraId="7C8B9BD7" w14:textId="77777777">
        <w:trPr>
          <w:trHeight w:hRule="exact" w:val="425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9E70540" w14:textId="77777777"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EC15F16" w14:textId="77777777" w:rsidR="0066362C" w:rsidRDefault="00327171">
            <w:r>
              <w:t>IGM103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B69AC21" w14:textId="77777777" w:rsidR="0066362C" w:rsidRDefault="00327171">
            <w:r>
              <w:t xml:space="preserve">Pendidikan </w:t>
            </w:r>
            <w:proofErr w:type="spellStart"/>
            <w:r>
              <w:t>Kewarganegaraan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FFD3F5D" w14:textId="77777777" w:rsidR="0066362C" w:rsidRDefault="00A90047">
            <w:r>
              <w:t>2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174904E" w14:textId="77777777" w:rsidR="0066362C" w:rsidRDefault="00A90047">
            <w:r>
              <w:t>8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FD0B8AF" w14:textId="77777777" w:rsidR="0066362C" w:rsidRDefault="00834F72">
            <w:r>
              <w:t>A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549DBD4" w14:textId="77777777"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D832E15" w14:textId="77777777" w:rsidR="0066362C" w:rsidRDefault="0066362C"/>
        </w:tc>
      </w:tr>
      <w:tr w:rsidR="0066362C" w14:paraId="289A05AE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2E67A80" w14:textId="77777777"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EF6297D" w14:textId="77777777" w:rsidR="0066362C" w:rsidRDefault="00327171">
            <w:r>
              <w:t>SI204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4A26199" w14:textId="77777777" w:rsidR="0066362C" w:rsidRDefault="00327171">
            <w:r>
              <w:t xml:space="preserve">Dasar </w:t>
            </w:r>
            <w:proofErr w:type="spellStart"/>
            <w:r>
              <w:t>Akutansi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4870578" w14:textId="77777777" w:rsidR="0066362C" w:rsidRDefault="00A90047">
            <w:r>
              <w:t>2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AE9B318" w14:textId="77777777" w:rsidR="0066362C" w:rsidRDefault="00A90047">
            <w:r>
              <w:t>4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2888C24" w14:textId="77777777" w:rsidR="0066362C" w:rsidRDefault="00834F72">
            <w:r>
              <w:t>C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B75148C" w14:textId="77777777"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5A22609" w14:textId="77777777" w:rsidR="0066362C" w:rsidRDefault="0066362C"/>
        </w:tc>
      </w:tr>
      <w:tr w:rsidR="0066362C" w14:paraId="1A901839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7D8B8F5" w14:textId="77777777"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03C5331" w14:textId="77777777" w:rsidR="0066362C" w:rsidRDefault="00301C48">
            <w:r>
              <w:t>SI201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5503D83" w14:textId="77777777" w:rsidR="0066362C" w:rsidRDefault="00301C48">
            <w:proofErr w:type="spellStart"/>
            <w:r>
              <w:t>Statistik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254CC11" w14:textId="77777777" w:rsidR="0066362C" w:rsidRDefault="00A90047">
            <w:r>
              <w:t>2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A257D39" w14:textId="77777777" w:rsidR="0066362C" w:rsidRDefault="00A90047">
            <w:r>
              <w:t>6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B41AD66" w14:textId="77777777" w:rsidR="0066362C" w:rsidRDefault="00834F72">
            <w:r>
              <w:t>B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1A61D04" w14:textId="77777777"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CB3D8C6" w14:textId="77777777" w:rsidR="0066362C" w:rsidRDefault="0066362C"/>
        </w:tc>
      </w:tr>
      <w:tr w:rsidR="0066362C" w14:paraId="32B279E4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4FDF297" w14:textId="77777777"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D5040F4" w14:textId="77777777" w:rsidR="0066362C" w:rsidRDefault="00327171">
            <w:r>
              <w:t>SI</w:t>
            </w:r>
            <w:r w:rsidR="00301C48">
              <w:t>302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AD8B006" w14:textId="77777777" w:rsidR="0066362C" w:rsidRDefault="00301C48">
            <w:proofErr w:type="spellStart"/>
            <w:r>
              <w:t>Pengantar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5E5B8C8" w14:textId="77777777" w:rsidR="0066362C" w:rsidRDefault="00A90047">
            <w:r>
              <w:t>2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8EED25C" w14:textId="77777777" w:rsidR="0066362C" w:rsidRDefault="00A90047">
            <w:r>
              <w:t>8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D08D715" w14:textId="77777777" w:rsidR="0066362C" w:rsidRDefault="00834F72">
            <w:r>
              <w:t>A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7301B4A" w14:textId="77777777"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B93DDD8" w14:textId="77777777" w:rsidR="0066362C" w:rsidRDefault="0066362C"/>
        </w:tc>
      </w:tr>
      <w:tr w:rsidR="0066362C" w14:paraId="31FF9D63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3FAF22E" w14:textId="77777777"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D2973BA" w14:textId="77777777" w:rsidR="0066362C" w:rsidRDefault="00301C48">
            <w:r>
              <w:t>SI209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A497612" w14:textId="77777777" w:rsidR="0066362C" w:rsidRDefault="00301C48">
            <w:proofErr w:type="spellStart"/>
            <w:r>
              <w:t>Struktur</w:t>
            </w:r>
            <w:proofErr w:type="spellEnd"/>
            <w:r>
              <w:t xml:space="preserve"> Data</w:t>
            </w: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F435FA9" w14:textId="77777777" w:rsidR="0066362C" w:rsidRDefault="00A90047">
            <w:r>
              <w:t>4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6B9CF67" w14:textId="77777777" w:rsidR="0066362C" w:rsidRDefault="00A90047">
            <w:r>
              <w:t>8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15689BF" w14:textId="77777777" w:rsidR="0066362C" w:rsidRDefault="00834F72">
            <w:r>
              <w:t>C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FEF2A5E" w14:textId="77777777"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5394B03" w14:textId="77777777" w:rsidR="0066362C" w:rsidRDefault="0066362C"/>
        </w:tc>
      </w:tr>
      <w:tr w:rsidR="006D013E" w14:paraId="69C212A8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645BD00" w14:textId="77777777"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C708144" w14:textId="77777777" w:rsidR="006D013E" w:rsidRDefault="00301C48">
            <w:r>
              <w:t>SI307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31BE67E" w14:textId="77777777" w:rsidR="006D013E" w:rsidRDefault="00301C48">
            <w:proofErr w:type="spellStart"/>
            <w:r>
              <w:t>Pemrograman</w:t>
            </w:r>
            <w:proofErr w:type="spellEnd"/>
            <w:r>
              <w:t xml:space="preserve"> Visual I</w:t>
            </w: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06652FB" w14:textId="77777777" w:rsidR="006D013E" w:rsidRDefault="00A90047">
            <w:r>
              <w:t>4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08A2D8B" w14:textId="77777777" w:rsidR="006D013E" w:rsidRDefault="00A90047">
            <w:r>
              <w:t>8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001F67B" w14:textId="77777777" w:rsidR="006D013E" w:rsidRDefault="00834F72">
            <w:r>
              <w:t>C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6597D03" w14:textId="77777777"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21DBC00" w14:textId="77777777" w:rsidR="006D013E" w:rsidRDefault="006D013E"/>
        </w:tc>
      </w:tr>
      <w:tr w:rsidR="006D013E" w14:paraId="1D12FCF4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5529BE2" w14:textId="77777777"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D3319AC" w14:textId="77777777" w:rsidR="006D013E" w:rsidRDefault="00A90047">
            <w:r>
              <w:t>SI214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C6CBCE5" w14:textId="77777777" w:rsidR="006D013E" w:rsidRDefault="00A90047">
            <w:proofErr w:type="spellStart"/>
            <w:r>
              <w:t>Perilaku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Berorganisasi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29755C3" w14:textId="77777777" w:rsidR="006D013E" w:rsidRDefault="00A90047">
            <w:r>
              <w:t>2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2C1F900" w14:textId="77777777" w:rsidR="006D013E" w:rsidRDefault="00A90047">
            <w:r>
              <w:t>6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67A42B4" w14:textId="77777777" w:rsidR="006D013E" w:rsidRDefault="00834F72">
            <w:r>
              <w:t>B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B5DB4BB" w14:textId="77777777"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4EB2C66" w14:textId="77777777" w:rsidR="006D013E" w:rsidRDefault="006D013E"/>
        </w:tc>
      </w:tr>
      <w:tr w:rsidR="006D013E" w14:paraId="43728F48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C7EE372" w14:textId="77777777"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AE87F35" w14:textId="77777777" w:rsidR="006D013E" w:rsidRDefault="006D013E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464D238" w14:textId="77777777" w:rsidR="006D013E" w:rsidRDefault="006D013E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AE19081" w14:textId="77777777" w:rsidR="006D013E" w:rsidRDefault="006D013E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A715664" w14:textId="77777777" w:rsidR="006D013E" w:rsidRDefault="006D013E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90C16A4" w14:textId="77777777" w:rsidR="006D013E" w:rsidRDefault="006D013E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FCD6306" w14:textId="77777777"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55CC807" w14:textId="77777777" w:rsidR="006D013E" w:rsidRDefault="006D013E"/>
        </w:tc>
      </w:tr>
      <w:tr w:rsidR="006D013E" w14:paraId="77E20A1F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CEF95B9" w14:textId="77777777"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E4FA882" w14:textId="77777777" w:rsidR="006D013E" w:rsidRDefault="006D013E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10055F3" w14:textId="77777777" w:rsidR="006D013E" w:rsidRDefault="006D013E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4EE1322" w14:textId="77777777" w:rsidR="006D013E" w:rsidRDefault="006D013E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C60E09B" w14:textId="77777777" w:rsidR="006D013E" w:rsidRDefault="006D013E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B9591AC" w14:textId="77777777" w:rsidR="006D013E" w:rsidRDefault="006D013E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4023499" w14:textId="77777777"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3A8A581" w14:textId="77777777" w:rsidR="006D013E" w:rsidRDefault="006D013E"/>
        </w:tc>
      </w:tr>
      <w:tr w:rsidR="006D013E" w14:paraId="70F0007E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5AB334F" w14:textId="77777777"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3DC34D8" w14:textId="77777777" w:rsidR="006D013E" w:rsidRDefault="006D013E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1E3FF76" w14:textId="77777777" w:rsidR="006D013E" w:rsidRDefault="006D013E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2CC262A" w14:textId="77777777" w:rsidR="006D013E" w:rsidRDefault="006D013E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CE0D9FF" w14:textId="77777777" w:rsidR="006D013E" w:rsidRDefault="006D013E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917E315" w14:textId="77777777" w:rsidR="006D013E" w:rsidRDefault="006D013E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46F4F21" w14:textId="77777777"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D3B8F29" w14:textId="77777777" w:rsidR="006D013E" w:rsidRDefault="006D013E"/>
        </w:tc>
      </w:tr>
      <w:tr w:rsidR="006D013E" w14:paraId="3A17040D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24FD17E" w14:textId="77777777" w:rsidR="006D013E" w:rsidRDefault="006D013E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B24A206" w14:textId="77777777" w:rsidR="006D013E" w:rsidRDefault="006D013E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7686C17" w14:textId="77777777" w:rsidR="006D013E" w:rsidRDefault="006D013E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C0772C4" w14:textId="77777777" w:rsidR="006D013E" w:rsidRDefault="006D013E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4CA9CD2" w14:textId="77777777" w:rsidR="006D013E" w:rsidRDefault="006D013E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BEF1967" w14:textId="77777777" w:rsidR="006D013E" w:rsidRDefault="006D013E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EAE5A96" w14:textId="77777777" w:rsidR="006D013E" w:rsidRDefault="006D013E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1D601FC" w14:textId="77777777" w:rsidR="006D013E" w:rsidRDefault="006D013E"/>
        </w:tc>
      </w:tr>
      <w:tr w:rsidR="0066362C" w14:paraId="59447F58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00348F5" w14:textId="77777777" w:rsidR="0066362C" w:rsidRDefault="009F3288">
            <w:pPr>
              <w:spacing w:before="54"/>
              <w:ind w:left="276" w:right="2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III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9129780" w14:textId="77777777" w:rsidR="0066362C" w:rsidRDefault="00834F72">
            <w:r>
              <w:t>SI306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94AE1B1" w14:textId="77777777" w:rsidR="0066362C" w:rsidRDefault="00834F72"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Berorientasi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8C1151F" w14:textId="77777777" w:rsidR="0066362C" w:rsidRDefault="00DD3850">
            <w:r>
              <w:t>4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2542D96" w14:textId="77777777" w:rsidR="0066362C" w:rsidRDefault="00DD3850">
            <w:r>
              <w:t>16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265BFD8" w14:textId="77777777" w:rsidR="0066362C" w:rsidRDefault="00DD3850">
            <w:r>
              <w:t>A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47D679C" w14:textId="77777777"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9FC909C" w14:textId="77777777" w:rsidR="0066362C" w:rsidRDefault="0066362C"/>
        </w:tc>
      </w:tr>
      <w:tr w:rsidR="0066362C" w14:paraId="0D4AEA0F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3D64888" w14:textId="77777777"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EA96305" w14:textId="77777777" w:rsidR="0066362C" w:rsidRDefault="00834F72">
            <w:r>
              <w:t>SI</w:t>
            </w:r>
            <w:r w:rsidR="00193F6B">
              <w:t>213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34899F3" w14:textId="77777777" w:rsidR="0066362C" w:rsidRDefault="00193F6B">
            <w:proofErr w:type="spellStart"/>
            <w:r>
              <w:t>Matematika</w:t>
            </w:r>
            <w:proofErr w:type="spellEnd"/>
            <w:r>
              <w:t xml:space="preserve"> </w:t>
            </w:r>
            <w:proofErr w:type="spellStart"/>
            <w:r>
              <w:t>Diskrit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346BEAB" w14:textId="77777777" w:rsidR="0066362C" w:rsidRDefault="00DD3850">
            <w:r>
              <w:t>2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C0D733A" w14:textId="77777777" w:rsidR="0066362C" w:rsidRDefault="00DD3850">
            <w:r>
              <w:t>6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B0A3F07" w14:textId="77777777" w:rsidR="0066362C" w:rsidRDefault="00DD3850">
            <w:r>
              <w:t>B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320C9E8" w14:textId="77777777"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BEEA55D" w14:textId="77777777" w:rsidR="0066362C" w:rsidRDefault="0066362C"/>
        </w:tc>
      </w:tr>
      <w:tr w:rsidR="0066362C" w14:paraId="20CE282A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E01EBF0" w14:textId="77777777"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AC50949" w14:textId="77777777" w:rsidR="0066362C" w:rsidRDefault="00193F6B">
            <w:r>
              <w:t>SI304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4023113" w14:textId="77777777" w:rsidR="0066362C" w:rsidRDefault="00193F6B">
            <w:r>
              <w:t xml:space="preserve">Analisa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32193FA" w14:textId="77777777" w:rsidR="0066362C" w:rsidRDefault="00DD3850">
            <w:r>
              <w:t>4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A368ADB" w14:textId="77777777" w:rsidR="0066362C" w:rsidRDefault="00DD3850">
            <w:r>
              <w:t>16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979AD67" w14:textId="77777777" w:rsidR="0066362C" w:rsidRDefault="00DD3850">
            <w:r>
              <w:t>A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BFE2AF2" w14:textId="77777777"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0C280A5" w14:textId="77777777" w:rsidR="0066362C" w:rsidRDefault="0066362C"/>
        </w:tc>
      </w:tr>
      <w:tr w:rsidR="0066362C" w14:paraId="66369F0C" w14:textId="77777777">
        <w:trPr>
          <w:trHeight w:hRule="exact" w:val="425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E78E27" w14:textId="77777777" w:rsidR="0066362C" w:rsidRDefault="0066362C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1453F2B" w14:textId="77777777" w:rsidR="0066362C" w:rsidRDefault="00193F6B">
            <w:r>
              <w:t>IGM105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89515A9" w14:textId="77777777" w:rsidR="0066362C" w:rsidRDefault="00193F6B">
            <w:r>
              <w:t>English For International Communication I</w:t>
            </w: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A6CC158" w14:textId="77777777" w:rsidR="0066362C" w:rsidRDefault="00DD3850">
            <w:r>
              <w:t>2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9423BB7" w14:textId="77777777" w:rsidR="0066362C" w:rsidRDefault="00DD3850">
            <w:r>
              <w:t>6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CF9A0F1" w14:textId="77777777" w:rsidR="0066362C" w:rsidRDefault="00DD3850">
            <w:r>
              <w:t>B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F9FFFA3" w14:textId="77777777" w:rsidR="0066362C" w:rsidRDefault="0066362C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81EF1FF" w14:textId="77777777" w:rsidR="0066362C" w:rsidRDefault="0066362C"/>
        </w:tc>
      </w:tr>
    </w:tbl>
    <w:p w14:paraId="58808046" w14:textId="77777777" w:rsidR="00324EB7" w:rsidRDefault="00324EB7">
      <w:pPr>
        <w:rPr>
          <w:lang w:val="id-ID"/>
        </w:rPr>
      </w:pPr>
    </w:p>
    <w:p w14:paraId="54C5F35E" w14:textId="77777777" w:rsidR="00324EB7" w:rsidRPr="00324EB7" w:rsidRDefault="00324EB7" w:rsidP="00324EB7">
      <w:pPr>
        <w:spacing w:line="200" w:lineRule="exact"/>
        <w:rPr>
          <w:sz w:val="22"/>
          <w:szCs w:val="22"/>
          <w:lang w:val="id-ID"/>
        </w:rPr>
      </w:pPr>
      <w:r w:rsidRPr="00324EB7">
        <w:rPr>
          <w:sz w:val="22"/>
          <w:szCs w:val="22"/>
          <w:lang w:val="id-ID"/>
        </w:rPr>
        <w:t>Keterangan:</w:t>
      </w:r>
    </w:p>
    <w:p w14:paraId="4916333E" w14:textId="77777777" w:rsidR="00324EB7" w:rsidRPr="00324EB7" w:rsidRDefault="00324EB7" w:rsidP="00324EB7">
      <w:pPr>
        <w:rPr>
          <w:sz w:val="22"/>
          <w:szCs w:val="22"/>
          <w:lang w:val="id-ID"/>
        </w:rPr>
      </w:pPr>
      <w:r w:rsidRPr="00324EB7">
        <w:rPr>
          <w:sz w:val="22"/>
          <w:szCs w:val="22"/>
          <w:vertAlign w:val="superscript"/>
          <w:lang w:val="id-ID"/>
        </w:rPr>
        <w:t>*</w:t>
      </w:r>
      <w:r w:rsidRPr="00324EB7">
        <w:rPr>
          <w:sz w:val="22"/>
          <w:szCs w:val="22"/>
          <w:lang w:val="id-ID"/>
        </w:rPr>
        <w:t>)   : Perulangan Mata Kuliah</w:t>
      </w:r>
    </w:p>
    <w:p w14:paraId="73B8A00C" w14:textId="77777777" w:rsidR="00324EB7" w:rsidRPr="00324EB7" w:rsidRDefault="00324EB7" w:rsidP="00324EB7">
      <w:pPr>
        <w:rPr>
          <w:sz w:val="22"/>
          <w:szCs w:val="22"/>
          <w:lang w:val="id-ID"/>
        </w:rPr>
      </w:pPr>
      <w:r w:rsidRPr="00324EB7">
        <w:rPr>
          <w:sz w:val="22"/>
          <w:szCs w:val="22"/>
          <w:vertAlign w:val="superscript"/>
          <w:lang w:val="id-ID"/>
        </w:rPr>
        <w:t>**</w:t>
      </w:r>
      <w:r w:rsidRPr="00324EB7">
        <w:rPr>
          <w:sz w:val="22"/>
          <w:szCs w:val="22"/>
          <w:lang w:val="id-ID"/>
        </w:rPr>
        <w:t>)  : Nilai Perulangan Mata Kuliah</w:t>
      </w:r>
    </w:p>
    <w:p w14:paraId="0CE0D3FD" w14:textId="77777777" w:rsidR="00324EB7" w:rsidRPr="00324EB7" w:rsidRDefault="00324EB7">
      <w:pPr>
        <w:rPr>
          <w:sz w:val="22"/>
          <w:szCs w:val="22"/>
          <w:lang w:val="id-ID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1280"/>
        <w:gridCol w:w="3961"/>
        <w:gridCol w:w="681"/>
        <w:gridCol w:w="660"/>
        <w:gridCol w:w="20"/>
        <w:gridCol w:w="661"/>
        <w:gridCol w:w="700"/>
        <w:gridCol w:w="731"/>
      </w:tblGrid>
      <w:tr w:rsidR="00DD0AC8" w14:paraId="0FC73D5D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8314C7B" w14:textId="77777777" w:rsidR="00DD0AC8" w:rsidRDefault="00DD0AC8" w:rsidP="002B6CE6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64FCDAC" w14:textId="77777777" w:rsidR="00DD0AC8" w:rsidRDefault="00DD0AC8" w:rsidP="002B6CE6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E9201CC" w14:textId="77777777" w:rsidR="00DD0AC8" w:rsidRDefault="00DD0AC8" w:rsidP="002B6CE6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25BBF70" w14:textId="77777777" w:rsidR="00DD0AC8" w:rsidRDefault="00DD0AC8" w:rsidP="002B6CE6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4CBD460" w14:textId="77777777" w:rsidR="00DD0AC8" w:rsidRPr="00324EB7" w:rsidRDefault="00DD0AC8" w:rsidP="002B6CE6">
            <w:pPr>
              <w:spacing w:before="70"/>
              <w:ind w:left="170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A9F328D" w14:textId="77777777" w:rsidR="00DD0AC8" w:rsidRDefault="00DD0AC8" w:rsidP="002B6CE6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Nilai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8634D98" w14:textId="77777777" w:rsidR="00DD0AC8" w:rsidRPr="00324EB7" w:rsidRDefault="00DD0AC8" w:rsidP="002B6CE6">
            <w:pPr>
              <w:spacing w:before="70"/>
              <w:ind w:left="32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Pr="00324EB7">
              <w:rPr>
                <w:rFonts w:ascii="Calibri" w:eastAsia="Calibri" w:hAnsi="Calibri" w:cs="Calibri"/>
                <w:sz w:val="24"/>
                <w:szCs w:val="24"/>
                <w:vertAlign w:val="superscript"/>
                <w:lang w:val="id-ID"/>
              </w:rPr>
              <w:t>*</w:t>
            </w: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4A4C286" w14:textId="77777777" w:rsidR="00DD0AC8" w:rsidRPr="00324EB7" w:rsidRDefault="00DD0AC8" w:rsidP="002B6CE6">
            <w:pPr>
              <w:spacing w:before="70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Nilai</w:t>
            </w:r>
            <w:r w:rsidRPr="00324EB7">
              <w:rPr>
                <w:rFonts w:ascii="Calibri" w:eastAsia="Calibri" w:hAnsi="Calibri" w:cs="Calibri"/>
                <w:sz w:val="24"/>
                <w:szCs w:val="24"/>
                <w:vertAlign w:val="superscript"/>
                <w:lang w:val="id-ID"/>
              </w:rPr>
              <w:t>**</w:t>
            </w:r>
          </w:p>
        </w:tc>
      </w:tr>
      <w:tr w:rsidR="00324EB7" w14:paraId="187643C9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989D27A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75C8D47" w14:textId="77777777" w:rsidR="00324EB7" w:rsidRDefault="00DD3850">
            <w:r>
              <w:t>SI305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4A4B967" w14:textId="77777777" w:rsidR="00324EB7" w:rsidRDefault="007B2025">
            <w:proofErr w:type="spellStart"/>
            <w:r>
              <w:t>Pemrograman</w:t>
            </w:r>
            <w:proofErr w:type="spellEnd"/>
            <w:r>
              <w:t xml:space="preserve"> Visual II</w:t>
            </w: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E6991BE" w14:textId="77777777" w:rsidR="00324EB7" w:rsidRDefault="00631DCE">
            <w:r>
              <w:t>4</w:t>
            </w:r>
          </w:p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308DA06" w14:textId="77777777" w:rsidR="00324EB7" w:rsidRDefault="00631DCE">
            <w:r>
              <w:t>16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5A0F445" w14:textId="77777777" w:rsidR="00324EB7" w:rsidRDefault="00631DCE">
            <w:r>
              <w:t>A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AC7B79B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ADBAC85" w14:textId="77777777" w:rsidR="00324EB7" w:rsidRDefault="00324EB7"/>
        </w:tc>
      </w:tr>
      <w:tr w:rsidR="00324EB7" w14:paraId="18C25DD5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C1324DA" w14:textId="77777777" w:rsidR="00324EB7" w:rsidRDefault="00324EB7" w:rsidP="002B6CE6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57986D3" w14:textId="77777777" w:rsidR="00324EB7" w:rsidRDefault="007B2025" w:rsidP="007B2025">
            <w:pPr>
              <w:spacing w:before="7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SI202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2363F5E" w14:textId="77777777" w:rsidR="00324EB7" w:rsidRDefault="007B2025" w:rsidP="007B2025">
            <w:pPr>
              <w:spacing w:before="70"/>
              <w:ind w:right="1315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Probabilitas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Statistika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629D682" w14:textId="77777777" w:rsidR="00324EB7" w:rsidRDefault="00631DCE" w:rsidP="00631DCE">
            <w:pPr>
              <w:spacing w:before="7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E171F80" w14:textId="77777777" w:rsidR="00324EB7" w:rsidRPr="00631DCE" w:rsidRDefault="00631DCE" w:rsidP="00631DCE">
            <w:pPr>
              <w:spacing w:before="7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8206F62" w14:textId="77777777" w:rsidR="00324EB7" w:rsidRDefault="00631DCE" w:rsidP="00631DCE">
            <w:pPr>
              <w:spacing w:before="7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F5DBC12" w14:textId="77777777" w:rsidR="00324EB7" w:rsidRPr="006D013E" w:rsidRDefault="00324EB7" w:rsidP="006D013E">
            <w:pPr>
              <w:spacing w:before="70"/>
              <w:ind w:left="32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A04E498" w14:textId="77777777" w:rsidR="00324EB7" w:rsidRDefault="00324EB7" w:rsidP="002B6CE6">
            <w:pPr>
              <w:spacing w:before="70"/>
              <w:ind w:left="17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4EB7" w14:paraId="4269A40E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3967A36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EDB4E8B" w14:textId="77777777" w:rsidR="00324EB7" w:rsidRDefault="007B2025">
            <w:r>
              <w:t>SI309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E611E1C" w14:textId="77777777" w:rsidR="00324EB7" w:rsidRDefault="00631DCE"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dan </w:t>
            </w:r>
            <w:proofErr w:type="spellStart"/>
            <w:r>
              <w:t>Komputer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ECCFC81" w14:textId="77777777" w:rsidR="00324EB7" w:rsidRDefault="00631DCE">
            <w:r>
              <w:t>2</w:t>
            </w:r>
          </w:p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8FF9CBB" w14:textId="77777777" w:rsidR="00324EB7" w:rsidRDefault="00631DCE">
            <w:r>
              <w:t>6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12C90CB" w14:textId="77777777" w:rsidR="00324EB7" w:rsidRDefault="00631DCE">
            <w:r>
              <w:t>B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5BB93EF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8273002" w14:textId="77777777" w:rsidR="00324EB7" w:rsidRDefault="00324EB7"/>
        </w:tc>
      </w:tr>
      <w:tr w:rsidR="00324EB7" w14:paraId="1FE020F2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9C77311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396460B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709D8EE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FD4007F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323E066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264A835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A95DC89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23A4118" w14:textId="77777777" w:rsidR="00324EB7" w:rsidRDefault="00324EB7"/>
        </w:tc>
      </w:tr>
      <w:tr w:rsidR="00324EB7" w14:paraId="72BFF3E4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45C949D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EBE4DCA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5BAF084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FA998EB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85C6C93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CBE3152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7770289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BA92368" w14:textId="77777777" w:rsidR="00324EB7" w:rsidRDefault="00324EB7"/>
        </w:tc>
      </w:tr>
      <w:tr w:rsidR="00324EB7" w14:paraId="4AC08762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8FC6AFD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6A13AD0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259FB4E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10AAC97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18BDABF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D53AC93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E105F6B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5294171" w14:textId="77777777" w:rsidR="00324EB7" w:rsidRDefault="00324EB7"/>
        </w:tc>
      </w:tr>
      <w:tr w:rsidR="00324EB7" w14:paraId="246C1CE4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71693D7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83285C3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5423778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856E830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9163AFF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4E2465D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7B25632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FA19208" w14:textId="77777777" w:rsidR="00324EB7" w:rsidRDefault="00324EB7"/>
        </w:tc>
      </w:tr>
      <w:tr w:rsidR="00324EB7" w14:paraId="49A03CB8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9D2487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18F36BE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E33FFD9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BEB0618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2558D87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7234078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E6D1FED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B6E82E4" w14:textId="77777777" w:rsidR="00324EB7" w:rsidRDefault="00324EB7"/>
        </w:tc>
      </w:tr>
      <w:tr w:rsidR="00324EB7" w14:paraId="66D8B1E2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3463B28" w14:textId="77777777" w:rsidR="00324EB7" w:rsidRDefault="00324EB7">
            <w:pPr>
              <w:spacing w:before="54"/>
              <w:ind w:left="267" w:right="2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IV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8583EFA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C74E7AB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BE865B6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D92C1BF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1F92ED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054866E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5B61F39" w14:textId="77777777" w:rsidR="00324EB7" w:rsidRDefault="00324EB7"/>
        </w:tc>
      </w:tr>
      <w:tr w:rsidR="00324EB7" w14:paraId="0B84F20D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22D25C3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90E6A94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91B8734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01ED51F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9E2CA39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C74BCE0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57EEB37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11270FA" w14:textId="77777777" w:rsidR="00324EB7" w:rsidRDefault="00324EB7"/>
        </w:tc>
      </w:tr>
      <w:tr w:rsidR="00324EB7" w14:paraId="1D0A3E7E" w14:textId="77777777">
        <w:trPr>
          <w:trHeight w:hRule="exact" w:val="428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6469E4A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E332DE2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C742F5C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049CAB7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9F2B6B4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580AA2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F9CAA44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83CBC23" w14:textId="77777777" w:rsidR="00324EB7" w:rsidRDefault="00324EB7"/>
        </w:tc>
      </w:tr>
      <w:tr w:rsidR="00324EB7" w14:paraId="3A55FC82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D0C2EF5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77235E9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38AFB5F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5DA292E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D6A8FFF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C22EBA7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2B71A1F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571D06F" w14:textId="77777777" w:rsidR="00324EB7" w:rsidRDefault="00324EB7"/>
        </w:tc>
      </w:tr>
      <w:tr w:rsidR="00324EB7" w14:paraId="319ED9C2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FC4CAF7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BAB2101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F1DCA7A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4ED7D1D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5E5B6B9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89FB457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1D66557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8FA9E7D" w14:textId="77777777" w:rsidR="00324EB7" w:rsidRDefault="00324EB7"/>
        </w:tc>
      </w:tr>
      <w:tr w:rsidR="00324EB7" w14:paraId="2CE2FA6B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614B1BB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2F32CFF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6121936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F5E2003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8FEBC14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F820C74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B249907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60F880B" w14:textId="77777777" w:rsidR="00324EB7" w:rsidRDefault="00324EB7"/>
        </w:tc>
      </w:tr>
      <w:tr w:rsidR="00324EB7" w14:paraId="12C94E8E" w14:textId="77777777">
        <w:trPr>
          <w:trHeight w:hRule="exact" w:val="425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AADAE58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40626C9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B0AA511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26B51EB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A328EEC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0A1B29A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64D80A1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64C93A8" w14:textId="77777777" w:rsidR="00324EB7" w:rsidRDefault="00324EB7"/>
        </w:tc>
      </w:tr>
      <w:tr w:rsidR="00324EB7" w14:paraId="2DAC4395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FD74BBE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1818DAB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224A433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2BC1284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41F3190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BBD3275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445A7D8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44CE55" w14:textId="77777777" w:rsidR="00324EB7" w:rsidRDefault="00324EB7"/>
        </w:tc>
      </w:tr>
      <w:tr w:rsidR="00324EB7" w14:paraId="23672985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4A98784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6C0AB5F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87B1BE1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5E93B57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963FB7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17116A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A0409B8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7F59522" w14:textId="77777777" w:rsidR="00324EB7" w:rsidRDefault="00324EB7"/>
        </w:tc>
      </w:tr>
      <w:tr w:rsidR="00324EB7" w14:paraId="2F3045AF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7B0AA02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F76EEA2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0ADA9DF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15AB4DD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96F02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38468B4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9B1BE72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2E3FB65" w14:textId="77777777" w:rsidR="00324EB7" w:rsidRDefault="00324EB7"/>
        </w:tc>
      </w:tr>
      <w:tr w:rsidR="00324EB7" w14:paraId="4A605AFB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9EE04F1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B407E7F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441AC06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6712C96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EC83821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21E2853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9FDC5ED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79F03C5" w14:textId="77777777" w:rsidR="00324EB7" w:rsidRDefault="00324EB7"/>
        </w:tc>
      </w:tr>
      <w:tr w:rsidR="00324EB7" w14:paraId="0C209FD1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D8F34C9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9E8E88D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72E217E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FC7C86B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E60B56B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F1CB026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A9E7952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CA11E9F" w14:textId="77777777" w:rsidR="00324EB7" w:rsidRDefault="00324EB7"/>
        </w:tc>
      </w:tr>
      <w:tr w:rsidR="00324EB7" w14:paraId="28FCB71A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A9FD789" w14:textId="77777777" w:rsidR="00324EB7" w:rsidRDefault="00324EB7">
            <w:pPr>
              <w:spacing w:before="58"/>
              <w:ind w:left="267" w:right="2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11C8EF7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FA57EA8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AF8E693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9B24C7A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82CAB35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4B0BD4A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B5A79BB" w14:textId="77777777" w:rsidR="00324EB7" w:rsidRDefault="00324EB7"/>
        </w:tc>
      </w:tr>
      <w:tr w:rsidR="00324EB7" w14:paraId="798BB95E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20934D2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63BFDA2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67E032D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B4C9F3B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58551A7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69A6EDA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D9B6C5A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E98734A" w14:textId="77777777" w:rsidR="00324EB7" w:rsidRDefault="00324EB7"/>
        </w:tc>
      </w:tr>
      <w:tr w:rsidR="00324EB7" w14:paraId="2E44479F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053430A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53F7BBA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F7A3EAD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FC34C38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24FD671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BE25537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4EBE03E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8068C60" w14:textId="77777777" w:rsidR="00324EB7" w:rsidRDefault="00324EB7"/>
        </w:tc>
      </w:tr>
      <w:tr w:rsidR="00324EB7" w14:paraId="5401D54E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C7C6546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B45DEFC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8837FF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ED9124C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89FAD3A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0C545B6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B10476F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A9151F5" w14:textId="77777777" w:rsidR="00324EB7" w:rsidRDefault="00324EB7"/>
        </w:tc>
      </w:tr>
      <w:tr w:rsidR="00324EB7" w14:paraId="7C9869F2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560FF1B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5278C9E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94A731F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82F516A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A533196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4A23EC7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F4F38BA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D4008A4" w14:textId="77777777" w:rsidR="00324EB7" w:rsidRDefault="00324EB7"/>
        </w:tc>
      </w:tr>
      <w:tr w:rsidR="00324EB7" w14:paraId="2ACC6F3F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E25581B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9B1F2ED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AC15653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6197B1B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A948331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E79B41B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DFF70AF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B92D399" w14:textId="77777777" w:rsidR="00324EB7" w:rsidRDefault="00324EB7"/>
        </w:tc>
      </w:tr>
      <w:tr w:rsidR="00324EB7" w14:paraId="1B9628A4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FD4957B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9778878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9BB35F1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E1129EE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3825EF6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B81D27E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E74FE6C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951361F" w14:textId="77777777" w:rsidR="00324EB7" w:rsidRDefault="00324EB7"/>
        </w:tc>
      </w:tr>
      <w:tr w:rsidR="00324EB7" w14:paraId="3788FB96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AA1EC33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0EF4B73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72E5C55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89915C0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3E43DAB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61E9792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EA99CB2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BED3EA4" w14:textId="77777777" w:rsidR="00324EB7" w:rsidRDefault="00324EB7"/>
        </w:tc>
      </w:tr>
      <w:tr w:rsidR="00324EB7" w14:paraId="39F3D621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D287373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3E1C0F8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6B4BACA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E6EC947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B2C5FDD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0668E89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976CACC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D4EFAAE" w14:textId="77777777" w:rsidR="00324EB7" w:rsidRDefault="00324EB7"/>
        </w:tc>
      </w:tr>
      <w:tr w:rsidR="00324EB7" w14:paraId="42F42FD2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A6A7F90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2AC8D68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0B99D4E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BD4A0F7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72FDF4C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2964FF6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B8652AE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B1EAD88" w14:textId="77777777" w:rsidR="00324EB7" w:rsidRDefault="00324EB7"/>
        </w:tc>
      </w:tr>
      <w:tr w:rsidR="00324EB7" w14:paraId="5A82F847" w14:textId="77777777">
        <w:trPr>
          <w:trHeight w:hRule="exact" w:val="428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CDB56F8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5A42D1A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6632373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453C6ED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D0324E6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CAB6B3D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73DDB5A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B14DD85" w14:textId="77777777" w:rsidR="00324EB7" w:rsidRDefault="00324EB7"/>
        </w:tc>
      </w:tr>
    </w:tbl>
    <w:p w14:paraId="6D7BA823" w14:textId="77777777" w:rsidR="00324EB7" w:rsidRDefault="00324EB7">
      <w:pPr>
        <w:rPr>
          <w:lang w:val="id-ID"/>
        </w:rPr>
      </w:pPr>
    </w:p>
    <w:p w14:paraId="3BEE3995" w14:textId="77777777" w:rsidR="00324EB7" w:rsidRDefault="00324EB7">
      <w:pPr>
        <w:rPr>
          <w:lang w:val="id-ID"/>
        </w:rPr>
      </w:pPr>
    </w:p>
    <w:p w14:paraId="3D23CE23" w14:textId="77777777" w:rsidR="00DD0AC8" w:rsidRPr="00324EB7" w:rsidRDefault="00DD0AC8" w:rsidP="00DD0AC8">
      <w:pPr>
        <w:spacing w:line="200" w:lineRule="exact"/>
        <w:rPr>
          <w:sz w:val="22"/>
          <w:szCs w:val="22"/>
          <w:lang w:val="id-ID"/>
        </w:rPr>
      </w:pPr>
      <w:r w:rsidRPr="00324EB7">
        <w:rPr>
          <w:sz w:val="22"/>
          <w:szCs w:val="22"/>
          <w:lang w:val="id-ID"/>
        </w:rPr>
        <w:t>Keterangan:</w:t>
      </w:r>
    </w:p>
    <w:p w14:paraId="21A7F9B8" w14:textId="77777777" w:rsidR="00DD0AC8" w:rsidRPr="00324EB7" w:rsidRDefault="00DD0AC8" w:rsidP="00DD0AC8">
      <w:pPr>
        <w:rPr>
          <w:sz w:val="22"/>
          <w:szCs w:val="22"/>
          <w:lang w:val="id-ID"/>
        </w:rPr>
      </w:pPr>
      <w:r w:rsidRPr="00324EB7">
        <w:rPr>
          <w:sz w:val="22"/>
          <w:szCs w:val="22"/>
          <w:vertAlign w:val="superscript"/>
          <w:lang w:val="id-ID"/>
        </w:rPr>
        <w:t>*</w:t>
      </w:r>
      <w:r w:rsidRPr="00324EB7">
        <w:rPr>
          <w:sz w:val="22"/>
          <w:szCs w:val="22"/>
          <w:lang w:val="id-ID"/>
        </w:rPr>
        <w:t>)   : Perulangan Mata Kuliah</w:t>
      </w:r>
    </w:p>
    <w:p w14:paraId="4423DBFD" w14:textId="77777777" w:rsidR="00DD0AC8" w:rsidRPr="00324EB7" w:rsidRDefault="00DD0AC8" w:rsidP="00DD0AC8">
      <w:pPr>
        <w:rPr>
          <w:sz w:val="22"/>
          <w:szCs w:val="22"/>
          <w:lang w:val="id-ID"/>
        </w:rPr>
      </w:pPr>
      <w:r w:rsidRPr="00324EB7">
        <w:rPr>
          <w:sz w:val="22"/>
          <w:szCs w:val="22"/>
          <w:vertAlign w:val="superscript"/>
          <w:lang w:val="id-ID"/>
        </w:rPr>
        <w:t>**</w:t>
      </w:r>
      <w:r w:rsidRPr="00324EB7">
        <w:rPr>
          <w:sz w:val="22"/>
          <w:szCs w:val="22"/>
          <w:lang w:val="id-ID"/>
        </w:rPr>
        <w:t>)  : Nilai Perulangan Mata Kuliah</w:t>
      </w:r>
    </w:p>
    <w:p w14:paraId="2EBB5214" w14:textId="77777777" w:rsidR="00324EB7" w:rsidRPr="00324EB7" w:rsidRDefault="00324EB7">
      <w:pPr>
        <w:rPr>
          <w:lang w:val="id-ID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1280"/>
        <w:gridCol w:w="3961"/>
        <w:gridCol w:w="681"/>
        <w:gridCol w:w="660"/>
        <w:gridCol w:w="20"/>
        <w:gridCol w:w="661"/>
        <w:gridCol w:w="700"/>
        <w:gridCol w:w="731"/>
      </w:tblGrid>
      <w:tr w:rsidR="00DD0AC8" w14:paraId="1CA3CF22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3488295" w14:textId="77777777" w:rsidR="00DD0AC8" w:rsidRDefault="00DD0AC8" w:rsidP="002B6CE6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FC68C9B" w14:textId="77777777" w:rsidR="00DD0AC8" w:rsidRDefault="00DD0AC8" w:rsidP="002B6CE6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F0D0787" w14:textId="77777777" w:rsidR="00DD0AC8" w:rsidRDefault="00DD0AC8" w:rsidP="002B6CE6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1E68B34" w14:textId="77777777" w:rsidR="00DD0AC8" w:rsidRDefault="00DD0AC8" w:rsidP="002B6CE6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4771678" w14:textId="77777777" w:rsidR="00DD0AC8" w:rsidRPr="00324EB7" w:rsidRDefault="00DD0AC8" w:rsidP="002B6CE6">
            <w:pPr>
              <w:spacing w:before="70"/>
              <w:ind w:left="170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7A5C580" w14:textId="77777777" w:rsidR="00DD0AC8" w:rsidRDefault="00DD0AC8" w:rsidP="002B6CE6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Nilai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D96730C" w14:textId="77777777" w:rsidR="00DD0AC8" w:rsidRPr="00324EB7" w:rsidRDefault="00DD0AC8" w:rsidP="002B6CE6">
            <w:pPr>
              <w:spacing w:before="70"/>
              <w:ind w:left="32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Pr="00324EB7">
              <w:rPr>
                <w:rFonts w:ascii="Calibri" w:eastAsia="Calibri" w:hAnsi="Calibri" w:cs="Calibri"/>
                <w:sz w:val="24"/>
                <w:szCs w:val="24"/>
                <w:vertAlign w:val="superscript"/>
                <w:lang w:val="id-ID"/>
              </w:rPr>
              <w:t>*</w:t>
            </w: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FC8925E" w14:textId="77777777" w:rsidR="00DD0AC8" w:rsidRPr="00324EB7" w:rsidRDefault="00DD0AC8" w:rsidP="002B6CE6">
            <w:pPr>
              <w:spacing w:before="70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Nilai</w:t>
            </w:r>
            <w:r w:rsidRPr="00324EB7">
              <w:rPr>
                <w:rFonts w:ascii="Calibri" w:eastAsia="Calibri" w:hAnsi="Calibri" w:cs="Calibri"/>
                <w:sz w:val="24"/>
                <w:szCs w:val="24"/>
                <w:vertAlign w:val="superscript"/>
                <w:lang w:val="id-ID"/>
              </w:rPr>
              <w:t>**</w:t>
            </w:r>
          </w:p>
        </w:tc>
      </w:tr>
      <w:tr w:rsidR="00324EB7" w14:paraId="781FBD46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34DFA8E" w14:textId="77777777" w:rsidR="00324EB7" w:rsidRDefault="00324EB7" w:rsidP="002B6CE6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192040E" w14:textId="77777777" w:rsidR="00324EB7" w:rsidRDefault="00324EB7" w:rsidP="002B6CE6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9B29190" w14:textId="77777777" w:rsidR="00324EB7" w:rsidRDefault="00324EB7" w:rsidP="002B6CE6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286FA2F" w14:textId="77777777" w:rsidR="00324EB7" w:rsidRDefault="00324EB7" w:rsidP="002B6CE6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F38B1BF" w14:textId="77777777" w:rsidR="00324EB7" w:rsidRPr="006D013E" w:rsidRDefault="00324EB7" w:rsidP="002B6CE6">
            <w:pPr>
              <w:spacing w:before="70"/>
              <w:ind w:left="97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D07A99B" w14:textId="77777777" w:rsidR="00324EB7" w:rsidRDefault="00324EB7" w:rsidP="002B6CE6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A026226" w14:textId="77777777" w:rsidR="00324EB7" w:rsidRPr="006D013E" w:rsidRDefault="00324EB7" w:rsidP="002B6CE6">
            <w:pPr>
              <w:spacing w:before="70"/>
              <w:ind w:left="32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87C002D" w14:textId="77777777" w:rsidR="00324EB7" w:rsidRDefault="00324EB7" w:rsidP="002B6CE6">
            <w:pPr>
              <w:spacing w:before="70"/>
              <w:ind w:left="17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4EB7" w14:paraId="121CF086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4AD1B17" w14:textId="77777777" w:rsidR="00324EB7" w:rsidRPr="00324EB7" w:rsidRDefault="00324EB7" w:rsidP="00324E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VI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FF53A84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DD2A8DA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5A4974D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64D3239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A8C98F5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ED4F08E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A1D5399" w14:textId="77777777" w:rsidR="00324EB7" w:rsidRDefault="00324EB7"/>
        </w:tc>
      </w:tr>
      <w:tr w:rsidR="00324EB7" w14:paraId="7EF83FC7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B43F348" w14:textId="77777777" w:rsidR="00324EB7" w:rsidRDefault="00324EB7" w:rsidP="002B6CE6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8D9109B" w14:textId="77777777" w:rsidR="00324EB7" w:rsidRDefault="00324EB7" w:rsidP="002B6CE6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A5F0976" w14:textId="77777777" w:rsidR="00324EB7" w:rsidRDefault="00324EB7" w:rsidP="002B6CE6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AFAD725" w14:textId="77777777" w:rsidR="00324EB7" w:rsidRDefault="00324EB7" w:rsidP="002B6CE6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41C9A22" w14:textId="77777777" w:rsidR="00324EB7" w:rsidRPr="006D013E" w:rsidRDefault="00324EB7" w:rsidP="002B6CE6">
            <w:pPr>
              <w:spacing w:before="70"/>
              <w:ind w:left="97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851CF36" w14:textId="77777777" w:rsidR="00324EB7" w:rsidRDefault="00324EB7" w:rsidP="002B6CE6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58721B0" w14:textId="77777777" w:rsidR="00324EB7" w:rsidRPr="006D013E" w:rsidRDefault="00324EB7" w:rsidP="002B6CE6">
            <w:pPr>
              <w:spacing w:before="70"/>
              <w:ind w:left="32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C2412F6" w14:textId="77777777" w:rsidR="00324EB7" w:rsidRDefault="00324EB7" w:rsidP="002B6CE6">
            <w:pPr>
              <w:spacing w:before="70"/>
              <w:ind w:left="17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4EB7" w14:paraId="37D42372" w14:textId="77777777">
        <w:trPr>
          <w:trHeight w:hRule="exact" w:val="421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4B3C263" w14:textId="77777777" w:rsidR="00324EB7" w:rsidRDefault="00324EB7" w:rsidP="002B6CE6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F3504A4" w14:textId="77777777" w:rsidR="00324EB7" w:rsidRDefault="00324EB7" w:rsidP="002B6CE6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FFFD5A7" w14:textId="77777777" w:rsidR="00324EB7" w:rsidRDefault="00324EB7" w:rsidP="002B6CE6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4B44BD9" w14:textId="77777777" w:rsidR="00324EB7" w:rsidRDefault="00324EB7" w:rsidP="002B6CE6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3CE980E" w14:textId="77777777" w:rsidR="00324EB7" w:rsidRPr="006D013E" w:rsidRDefault="00324EB7" w:rsidP="002B6CE6">
            <w:pPr>
              <w:spacing w:before="70"/>
              <w:ind w:left="97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7AC0ADB" w14:textId="77777777" w:rsidR="00324EB7" w:rsidRDefault="00324EB7" w:rsidP="002B6CE6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E294F1F" w14:textId="77777777" w:rsidR="00324EB7" w:rsidRPr="006D013E" w:rsidRDefault="00324EB7" w:rsidP="002B6CE6">
            <w:pPr>
              <w:spacing w:before="70"/>
              <w:ind w:left="32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1CD30C2" w14:textId="77777777" w:rsidR="00324EB7" w:rsidRDefault="00324EB7" w:rsidP="002B6CE6">
            <w:pPr>
              <w:spacing w:before="70"/>
              <w:ind w:left="17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4EB7" w14:paraId="7E9C7A26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060A342" w14:textId="77777777" w:rsidR="00324EB7" w:rsidRDefault="00324EB7" w:rsidP="002B6CE6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663F975" w14:textId="77777777" w:rsidR="00324EB7" w:rsidRDefault="00324EB7" w:rsidP="002B6CE6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465FF94" w14:textId="77777777" w:rsidR="00324EB7" w:rsidRDefault="00324EB7" w:rsidP="002B6CE6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80AB732" w14:textId="77777777" w:rsidR="00324EB7" w:rsidRDefault="00324EB7" w:rsidP="002B6CE6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E22B855" w14:textId="77777777" w:rsidR="00324EB7" w:rsidRPr="006D013E" w:rsidRDefault="00324EB7" w:rsidP="002B6CE6">
            <w:pPr>
              <w:spacing w:before="70"/>
              <w:ind w:left="97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5064D13" w14:textId="77777777" w:rsidR="00324EB7" w:rsidRDefault="00324EB7" w:rsidP="002B6CE6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DC7B495" w14:textId="77777777" w:rsidR="00324EB7" w:rsidRPr="006D013E" w:rsidRDefault="00324EB7" w:rsidP="002B6CE6">
            <w:pPr>
              <w:spacing w:before="70"/>
              <w:ind w:left="32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1679A70" w14:textId="77777777" w:rsidR="00324EB7" w:rsidRDefault="00324EB7" w:rsidP="002B6CE6">
            <w:pPr>
              <w:spacing w:before="70"/>
              <w:ind w:left="17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4EB7" w14:paraId="2804E169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406FE3D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B5447E6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B56FEF2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37F7330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B72DA25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02791E3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9148024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284B447" w14:textId="77777777" w:rsidR="00324EB7" w:rsidRDefault="00324EB7"/>
        </w:tc>
      </w:tr>
      <w:tr w:rsidR="00324EB7" w14:paraId="305E2B39" w14:textId="77777777">
        <w:trPr>
          <w:trHeight w:hRule="exact" w:val="428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E4835E9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3491166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52D4327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4762BD9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47D0744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B8C709A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5C8A6EE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DB8A9FC" w14:textId="77777777" w:rsidR="00324EB7" w:rsidRDefault="00324EB7"/>
        </w:tc>
      </w:tr>
      <w:tr w:rsidR="00324EB7" w14:paraId="63E275FC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7ACFB28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22BF204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AF05E0A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25496A0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2234EAC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F8DC817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D420F9F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A5E0494" w14:textId="77777777" w:rsidR="00324EB7" w:rsidRDefault="00324EB7"/>
        </w:tc>
      </w:tr>
      <w:tr w:rsidR="00324EB7" w14:paraId="453F0BFB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1D524AF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8ED02C5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7903E6C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3B79392" w14:textId="77777777" w:rsidR="00324EB7" w:rsidRDefault="00324EB7"/>
        </w:tc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4A515D0" w14:textId="77777777" w:rsidR="00324EB7" w:rsidRDefault="00324EB7"/>
        </w:tc>
        <w:tc>
          <w:tcPr>
            <w:tcW w:w="6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C42BB3B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715AB24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5533C59" w14:textId="77777777" w:rsidR="00324EB7" w:rsidRDefault="00324EB7"/>
        </w:tc>
      </w:tr>
      <w:tr w:rsidR="00324EB7" w14:paraId="34A71E9F" w14:textId="77777777">
        <w:trPr>
          <w:trHeight w:hRule="exact" w:val="44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EBB7A5F" w14:textId="77777777" w:rsidR="00324EB7" w:rsidRDefault="00324EB7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9524E5A" w14:textId="77777777" w:rsidR="00324EB7" w:rsidRDefault="00324EB7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594A33F" w14:textId="77777777" w:rsidR="00324EB7" w:rsidRDefault="00324EB7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247657B" w14:textId="77777777" w:rsidR="00324EB7" w:rsidRDefault="00324EB7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80CDEFF" w14:textId="77777777" w:rsidR="00324EB7" w:rsidRDefault="00324EB7">
            <w:pPr>
              <w:spacing w:before="70"/>
              <w:ind w:left="17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0D3C923" w14:textId="77777777" w:rsidR="00324EB7" w:rsidRDefault="00324EB7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7D7F7C9" w14:textId="77777777" w:rsidR="00324EB7" w:rsidRDefault="00324EB7">
            <w:pPr>
              <w:spacing w:before="70"/>
              <w:ind w:left="19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349E370" w14:textId="77777777" w:rsidR="00324EB7" w:rsidRDefault="00324EB7">
            <w:pPr>
              <w:spacing w:before="70"/>
              <w:ind w:left="17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4EB7" w14:paraId="6E4D43EB" w14:textId="77777777">
        <w:trPr>
          <w:trHeight w:hRule="exact" w:val="44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A4E98ED" w14:textId="77777777" w:rsidR="00324EB7" w:rsidRDefault="00324EB7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44D6370" w14:textId="77777777" w:rsidR="00324EB7" w:rsidRDefault="00324EB7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7EC8107" w14:textId="77777777" w:rsidR="00324EB7" w:rsidRDefault="00324EB7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71EAC01" w14:textId="77777777" w:rsidR="00324EB7" w:rsidRDefault="00324EB7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EB980A0" w14:textId="77777777" w:rsidR="00324EB7" w:rsidRDefault="00324EB7">
            <w:pPr>
              <w:spacing w:before="70"/>
              <w:ind w:left="17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D8840EF" w14:textId="77777777" w:rsidR="00324EB7" w:rsidRDefault="00324EB7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F2FDD41" w14:textId="77777777" w:rsidR="00324EB7" w:rsidRDefault="00324EB7">
            <w:pPr>
              <w:spacing w:before="70"/>
              <w:ind w:left="19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A47C494" w14:textId="77777777" w:rsidR="00324EB7" w:rsidRDefault="00324EB7">
            <w:pPr>
              <w:spacing w:before="70"/>
              <w:ind w:left="17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4EB7" w14:paraId="71C536F1" w14:textId="77777777">
        <w:trPr>
          <w:trHeight w:hRule="exact" w:val="44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5338CA1" w14:textId="77777777" w:rsidR="00324EB7" w:rsidRDefault="00324EB7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5A6B283" w14:textId="77777777" w:rsidR="00324EB7" w:rsidRDefault="00324EB7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71B2402" w14:textId="77777777" w:rsidR="00324EB7" w:rsidRDefault="00324EB7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7412117" w14:textId="77777777" w:rsidR="00324EB7" w:rsidRDefault="00324EB7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89F4A51" w14:textId="77777777" w:rsidR="00324EB7" w:rsidRDefault="00324EB7">
            <w:pPr>
              <w:spacing w:before="70"/>
              <w:ind w:left="17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1F2F2E6" w14:textId="77777777" w:rsidR="00324EB7" w:rsidRDefault="00324EB7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05D2391" w14:textId="77777777" w:rsidR="00324EB7" w:rsidRDefault="00324EB7">
            <w:pPr>
              <w:spacing w:before="70"/>
              <w:ind w:left="19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02A4C7E" w14:textId="77777777" w:rsidR="00324EB7" w:rsidRDefault="00324EB7">
            <w:pPr>
              <w:spacing w:before="70"/>
              <w:ind w:left="17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4EB7" w14:paraId="0F67C65F" w14:textId="77777777">
        <w:trPr>
          <w:trHeight w:hRule="exact" w:val="44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5D9AC18" w14:textId="77777777" w:rsidR="00324EB7" w:rsidRDefault="00324EB7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AABF632" w14:textId="77777777" w:rsidR="00324EB7" w:rsidRDefault="00324EB7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210E86E" w14:textId="77777777" w:rsidR="00324EB7" w:rsidRDefault="00324EB7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DB19F00" w14:textId="77777777" w:rsidR="00324EB7" w:rsidRDefault="00324EB7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22D9114" w14:textId="77777777" w:rsidR="00324EB7" w:rsidRDefault="00324EB7">
            <w:pPr>
              <w:spacing w:before="70"/>
              <w:ind w:left="17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9236A16" w14:textId="77777777" w:rsidR="00324EB7" w:rsidRDefault="00324EB7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EA97BD8" w14:textId="77777777" w:rsidR="00324EB7" w:rsidRDefault="00324EB7">
            <w:pPr>
              <w:spacing w:before="70"/>
              <w:ind w:left="19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70113F7" w14:textId="77777777" w:rsidR="00324EB7" w:rsidRDefault="00324EB7">
            <w:pPr>
              <w:spacing w:before="70"/>
              <w:ind w:left="17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4EB7" w14:paraId="0EE12B61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B31E39C" w14:textId="77777777" w:rsidR="00324EB7" w:rsidRPr="00324EB7" w:rsidRDefault="00324EB7">
            <w:pPr>
              <w:spacing w:before="54"/>
              <w:ind w:left="268" w:right="279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sz w:val="24"/>
                <w:szCs w:val="24"/>
                <w:lang w:val="id-ID"/>
              </w:rPr>
              <w:t>I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3F59AE1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043A751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E76B8C0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B9A6DEC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E77DE35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7949189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9A01F64" w14:textId="77777777" w:rsidR="00324EB7" w:rsidRDefault="00324EB7"/>
        </w:tc>
      </w:tr>
      <w:tr w:rsidR="00324EB7" w14:paraId="20976D6A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F49D904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F1751CE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CAA46A5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B64F6B0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B58BA79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5F6633D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849E63D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6128C26" w14:textId="77777777" w:rsidR="00324EB7" w:rsidRDefault="00324EB7"/>
        </w:tc>
      </w:tr>
      <w:tr w:rsidR="00324EB7" w14:paraId="72192C10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C4D4CA7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C829801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90E4995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429D6A2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41BE835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DA80D8D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31C9AF6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B71A6D0" w14:textId="77777777" w:rsidR="00324EB7" w:rsidRDefault="00324EB7"/>
        </w:tc>
      </w:tr>
      <w:tr w:rsidR="00324EB7" w14:paraId="2F41F732" w14:textId="77777777">
        <w:trPr>
          <w:trHeight w:hRule="exact" w:val="428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ABC4BFC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4BBEB39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83BBA08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65C93F5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8A4E9AE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9A5A395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2817036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ABA7C5F" w14:textId="77777777" w:rsidR="00324EB7" w:rsidRDefault="00324EB7"/>
        </w:tc>
      </w:tr>
      <w:tr w:rsidR="00324EB7" w14:paraId="0CE6E2AE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0B4F2DD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8D5B685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9C7C291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F7FFBA2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BE55036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7432A12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6B1B128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9E62358" w14:textId="77777777" w:rsidR="00324EB7" w:rsidRDefault="00324EB7"/>
        </w:tc>
      </w:tr>
      <w:tr w:rsidR="00324EB7" w14:paraId="29429157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092DC7E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D2198D9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CF1BD2F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0F393C3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B785198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1DEFF13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2EC40FD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C85EF85" w14:textId="77777777" w:rsidR="00324EB7" w:rsidRDefault="00324EB7"/>
        </w:tc>
      </w:tr>
      <w:tr w:rsidR="00324EB7" w14:paraId="70780570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9CE9024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47CB79B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F9C78F8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0D99CC1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75F9012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826FB66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A87515E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44970C4" w14:textId="77777777" w:rsidR="00324EB7" w:rsidRDefault="00324EB7"/>
        </w:tc>
      </w:tr>
      <w:tr w:rsidR="00324EB7" w14:paraId="5980760A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7758BA7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37B6A27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0A3FD89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E42406C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EAE25EE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9F20C3B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5CBF525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C8871BF" w14:textId="77777777" w:rsidR="00324EB7" w:rsidRDefault="00324EB7"/>
        </w:tc>
      </w:tr>
      <w:tr w:rsidR="00324EB7" w14:paraId="38651225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03D4CAE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AB36A08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FF77EF0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4CD8259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B0E5CE8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10F228B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CAD2ED9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AEB1A84" w14:textId="77777777" w:rsidR="00324EB7" w:rsidRDefault="00324EB7"/>
        </w:tc>
      </w:tr>
      <w:tr w:rsidR="00324EB7" w14:paraId="22BC5186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875E744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E35DCAA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35F521A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ADDA276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3AE5BD1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3051753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55CA00D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D74BE7C" w14:textId="77777777" w:rsidR="00324EB7" w:rsidRDefault="00324EB7"/>
        </w:tc>
      </w:tr>
      <w:tr w:rsidR="00324EB7" w14:paraId="2DE2CF87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D90372E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0A1ADB7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591FC54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C89FADB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4698352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EDF99A8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316BD10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A5FF264" w14:textId="77777777" w:rsidR="00324EB7" w:rsidRDefault="00324EB7"/>
        </w:tc>
      </w:tr>
      <w:tr w:rsidR="00324EB7" w14:paraId="67769E2D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14048C7" w14:textId="77777777" w:rsidR="00324EB7" w:rsidRPr="00324EB7" w:rsidRDefault="00324EB7">
            <w:pPr>
              <w:spacing w:before="54"/>
              <w:ind w:left="235" w:right="250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VII</w:t>
            </w:r>
            <w:r>
              <w:rPr>
                <w:rFonts w:ascii="Calibri" w:eastAsia="Calibri" w:hAnsi="Calibri" w:cs="Calibri"/>
                <w:sz w:val="24"/>
                <w:szCs w:val="24"/>
                <w:lang w:val="id-ID"/>
              </w:rPr>
              <w:t>I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A34F939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D49CE28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376B530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C11D891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3ADFC42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4B331B1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986123E" w14:textId="77777777" w:rsidR="00324EB7" w:rsidRDefault="00324EB7"/>
        </w:tc>
      </w:tr>
      <w:tr w:rsidR="00324EB7" w14:paraId="687BC9CD" w14:textId="77777777">
        <w:trPr>
          <w:trHeight w:hRule="exact" w:val="421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C9F1364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DB7C483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DFA9F9E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2CA5BEB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835394F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CE47E1E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4C70663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24CD45D" w14:textId="77777777" w:rsidR="00324EB7" w:rsidRDefault="00324EB7"/>
        </w:tc>
      </w:tr>
      <w:tr w:rsidR="00324EB7" w14:paraId="44767ECE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FF9AB64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8310713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BE94588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F1D663E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5E851D5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C983537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63E5AD9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12FDE79" w14:textId="77777777" w:rsidR="00324EB7" w:rsidRDefault="00324EB7"/>
        </w:tc>
      </w:tr>
      <w:tr w:rsidR="00324EB7" w14:paraId="5AEA7344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0EB7D2E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52E071B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1D375E5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85E98EC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01D818F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7000D09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800F40D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79F7223" w14:textId="77777777" w:rsidR="00324EB7" w:rsidRDefault="00324EB7"/>
        </w:tc>
      </w:tr>
      <w:tr w:rsidR="00324EB7" w14:paraId="5CAC3EA5" w14:textId="77777777">
        <w:trPr>
          <w:trHeight w:hRule="exact" w:val="428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F54EDA3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82D82AC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4FACF15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4E74739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7A43371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15658CF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899C01C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D6BD3E1" w14:textId="77777777" w:rsidR="00324EB7" w:rsidRDefault="00324EB7"/>
        </w:tc>
      </w:tr>
      <w:tr w:rsidR="00324EB7" w14:paraId="59B86752" w14:textId="77777777">
        <w:trPr>
          <w:trHeight w:hRule="exact" w:val="424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6EC2CF6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D85BE39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EDF56EA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916306A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34C3172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D119B35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77C3451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2EFEF33" w14:textId="77777777" w:rsidR="00324EB7" w:rsidRDefault="00324EB7"/>
        </w:tc>
      </w:tr>
      <w:tr w:rsidR="00324EB7" w14:paraId="6B88E6DE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2608EEE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D5807A5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52A0DD8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9620D8E" w14:textId="77777777" w:rsidR="00324EB7" w:rsidRDefault="00324EB7"/>
        </w:tc>
        <w:tc>
          <w:tcPr>
            <w:tcW w:w="68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1AEE49D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D8547AF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D1BC696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D9E434E" w14:textId="77777777" w:rsidR="00324EB7" w:rsidRDefault="00324EB7"/>
        </w:tc>
      </w:tr>
    </w:tbl>
    <w:p w14:paraId="7E0DC343" w14:textId="77777777" w:rsidR="00324EB7" w:rsidRDefault="00324EB7">
      <w:pPr>
        <w:rPr>
          <w:lang w:val="id-ID"/>
        </w:rPr>
      </w:pPr>
    </w:p>
    <w:p w14:paraId="7108E1D7" w14:textId="77777777" w:rsidR="00DD0AC8" w:rsidRPr="00324EB7" w:rsidRDefault="00DD0AC8" w:rsidP="00DD0AC8">
      <w:pPr>
        <w:spacing w:line="200" w:lineRule="exact"/>
        <w:rPr>
          <w:sz w:val="22"/>
          <w:szCs w:val="22"/>
          <w:lang w:val="id-ID"/>
        </w:rPr>
      </w:pPr>
      <w:r w:rsidRPr="00324EB7">
        <w:rPr>
          <w:sz w:val="22"/>
          <w:szCs w:val="22"/>
          <w:lang w:val="id-ID"/>
        </w:rPr>
        <w:t>Keterangan:</w:t>
      </w:r>
    </w:p>
    <w:p w14:paraId="7CCCE2B9" w14:textId="77777777" w:rsidR="00DD0AC8" w:rsidRPr="00324EB7" w:rsidRDefault="00DD0AC8" w:rsidP="00DD0AC8">
      <w:pPr>
        <w:rPr>
          <w:sz w:val="22"/>
          <w:szCs w:val="22"/>
          <w:lang w:val="id-ID"/>
        </w:rPr>
      </w:pPr>
      <w:r w:rsidRPr="00324EB7">
        <w:rPr>
          <w:sz w:val="22"/>
          <w:szCs w:val="22"/>
          <w:vertAlign w:val="superscript"/>
          <w:lang w:val="id-ID"/>
        </w:rPr>
        <w:t>*</w:t>
      </w:r>
      <w:r w:rsidRPr="00324EB7">
        <w:rPr>
          <w:sz w:val="22"/>
          <w:szCs w:val="22"/>
          <w:lang w:val="id-ID"/>
        </w:rPr>
        <w:t>)   : Perulangan Mata Kuliah</w:t>
      </w:r>
    </w:p>
    <w:p w14:paraId="5B22C984" w14:textId="77777777" w:rsidR="00DD0AC8" w:rsidRPr="00324EB7" w:rsidRDefault="00DD0AC8" w:rsidP="00DD0AC8">
      <w:pPr>
        <w:rPr>
          <w:sz w:val="22"/>
          <w:szCs w:val="22"/>
          <w:lang w:val="id-ID"/>
        </w:rPr>
      </w:pPr>
      <w:r w:rsidRPr="00324EB7">
        <w:rPr>
          <w:sz w:val="22"/>
          <w:szCs w:val="22"/>
          <w:vertAlign w:val="superscript"/>
          <w:lang w:val="id-ID"/>
        </w:rPr>
        <w:t>**</w:t>
      </w:r>
      <w:r w:rsidRPr="00324EB7">
        <w:rPr>
          <w:sz w:val="22"/>
          <w:szCs w:val="22"/>
          <w:lang w:val="id-ID"/>
        </w:rPr>
        <w:t>)  : Nilai Perulangan Mata Kuliah</w:t>
      </w: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1280"/>
        <w:gridCol w:w="3961"/>
        <w:gridCol w:w="681"/>
        <w:gridCol w:w="680"/>
        <w:gridCol w:w="661"/>
        <w:gridCol w:w="700"/>
        <w:gridCol w:w="731"/>
      </w:tblGrid>
      <w:tr w:rsidR="00DD0AC8" w14:paraId="7BF05DFC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099C5F6" w14:textId="77777777" w:rsidR="00DD0AC8" w:rsidRDefault="00DD0AC8" w:rsidP="002B6CE6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64C559F" w14:textId="77777777" w:rsidR="00DD0AC8" w:rsidRDefault="00DD0AC8" w:rsidP="002B6CE6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97D73C7" w14:textId="77777777" w:rsidR="00DD0AC8" w:rsidRDefault="00DD0AC8" w:rsidP="002B6CE6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CCF69EB" w14:textId="77777777" w:rsidR="00DD0AC8" w:rsidRDefault="00DD0AC8" w:rsidP="002B6CE6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C1F20EE" w14:textId="77777777" w:rsidR="00DD0AC8" w:rsidRPr="00324EB7" w:rsidRDefault="00DD0AC8" w:rsidP="002B6CE6">
            <w:pPr>
              <w:spacing w:before="70"/>
              <w:ind w:left="170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13F2C05" w14:textId="77777777" w:rsidR="00DD0AC8" w:rsidRDefault="00DD0AC8" w:rsidP="002B6CE6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Nilai</w:t>
            </w: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F888253" w14:textId="77777777" w:rsidR="00DD0AC8" w:rsidRPr="00324EB7" w:rsidRDefault="00DD0AC8" w:rsidP="002B6CE6">
            <w:pPr>
              <w:spacing w:before="70"/>
              <w:ind w:left="32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Pr="00324EB7">
              <w:rPr>
                <w:rFonts w:ascii="Calibri" w:eastAsia="Calibri" w:hAnsi="Calibri" w:cs="Calibri"/>
                <w:sz w:val="24"/>
                <w:szCs w:val="24"/>
                <w:vertAlign w:val="superscript"/>
                <w:lang w:val="id-ID"/>
              </w:rPr>
              <w:t>*</w:t>
            </w: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2FC8112" w14:textId="77777777" w:rsidR="00DD0AC8" w:rsidRPr="00324EB7" w:rsidRDefault="00DD0AC8" w:rsidP="002B6CE6">
            <w:pPr>
              <w:spacing w:before="70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Nilai</w:t>
            </w:r>
            <w:r w:rsidRPr="00324EB7">
              <w:rPr>
                <w:rFonts w:ascii="Calibri" w:eastAsia="Calibri" w:hAnsi="Calibri" w:cs="Calibri"/>
                <w:sz w:val="24"/>
                <w:szCs w:val="24"/>
                <w:vertAlign w:val="superscript"/>
                <w:lang w:val="id-ID"/>
              </w:rPr>
              <w:t>**</w:t>
            </w:r>
          </w:p>
        </w:tc>
      </w:tr>
      <w:tr w:rsidR="00324EB7" w14:paraId="53E2BCAA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F529391" w14:textId="77777777" w:rsidR="00324EB7" w:rsidRDefault="00324EB7" w:rsidP="002B6CE6">
            <w:pPr>
              <w:spacing w:before="70"/>
              <w:ind w:left="185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DF407CE" w14:textId="77777777" w:rsidR="00324EB7" w:rsidRDefault="00324EB7" w:rsidP="002B6CE6">
            <w:pPr>
              <w:spacing w:before="70"/>
              <w:ind w:left="173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5DC336B" w14:textId="77777777" w:rsidR="00324EB7" w:rsidRDefault="00324EB7" w:rsidP="002B6CE6">
            <w:pPr>
              <w:spacing w:before="70"/>
              <w:ind w:left="1376" w:right="131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BAD5195" w14:textId="77777777" w:rsidR="00324EB7" w:rsidRDefault="00324EB7" w:rsidP="002B6CE6">
            <w:pPr>
              <w:spacing w:before="70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31FA66E" w14:textId="77777777" w:rsidR="00324EB7" w:rsidRPr="006D013E" w:rsidRDefault="00324EB7" w:rsidP="002B6CE6">
            <w:pPr>
              <w:spacing w:before="70"/>
              <w:ind w:left="97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040B9FB" w14:textId="77777777" w:rsidR="00324EB7" w:rsidRDefault="00324EB7" w:rsidP="002B6CE6">
            <w:pPr>
              <w:spacing w:before="70"/>
              <w:ind w:left="12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E2B9AF0" w14:textId="77777777" w:rsidR="00324EB7" w:rsidRPr="006D013E" w:rsidRDefault="00324EB7" w:rsidP="002B6CE6">
            <w:pPr>
              <w:spacing w:before="70"/>
              <w:ind w:left="32"/>
              <w:jc w:val="center"/>
              <w:rPr>
                <w:rFonts w:ascii="Calibri" w:eastAsia="Calibri" w:hAnsi="Calibri" w:cs="Calibri"/>
                <w:sz w:val="24"/>
                <w:szCs w:val="24"/>
                <w:lang w:val="id-ID"/>
              </w:rPr>
            </w:pPr>
          </w:p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9E3D157" w14:textId="77777777" w:rsidR="00324EB7" w:rsidRDefault="00324EB7" w:rsidP="002B6CE6">
            <w:pPr>
              <w:spacing w:before="70"/>
              <w:ind w:left="174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24EB7" w14:paraId="0B4A1668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C6C993A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D3F2D3F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BB7A84B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FC0405A" w14:textId="77777777" w:rsidR="00324EB7" w:rsidRDefault="00324EB7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D71A752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C2CBA8C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AFD6AD2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6F7CB97" w14:textId="77777777" w:rsidR="00324EB7" w:rsidRDefault="00324EB7"/>
        </w:tc>
      </w:tr>
      <w:tr w:rsidR="00324EB7" w14:paraId="2C61DC9E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44A5040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1F57122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001DC92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277C839" w14:textId="77777777" w:rsidR="00324EB7" w:rsidRDefault="00324EB7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848FDDD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33FC1E0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FFDB039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25E72AA" w14:textId="77777777" w:rsidR="00324EB7" w:rsidRDefault="00324EB7"/>
        </w:tc>
      </w:tr>
      <w:tr w:rsidR="00324EB7" w14:paraId="618F5300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15972CA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957D9C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500956D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2714293" w14:textId="77777777" w:rsidR="00324EB7" w:rsidRDefault="00324EB7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E13E24A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BDCDF0A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3655846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1F866DE" w14:textId="77777777" w:rsidR="00324EB7" w:rsidRDefault="00324EB7"/>
        </w:tc>
      </w:tr>
      <w:tr w:rsidR="00324EB7" w14:paraId="073DB806" w14:textId="77777777">
        <w:trPr>
          <w:trHeight w:hRule="exact" w:val="420"/>
        </w:trPr>
        <w:tc>
          <w:tcPr>
            <w:tcW w:w="8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27006AF" w14:textId="77777777" w:rsidR="00324EB7" w:rsidRDefault="00324EB7"/>
        </w:tc>
        <w:tc>
          <w:tcPr>
            <w:tcW w:w="12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EBD3FB1" w14:textId="77777777" w:rsidR="00324EB7" w:rsidRDefault="00324EB7"/>
        </w:tc>
        <w:tc>
          <w:tcPr>
            <w:tcW w:w="39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D413428" w14:textId="77777777" w:rsidR="00324EB7" w:rsidRDefault="00324EB7"/>
        </w:tc>
        <w:tc>
          <w:tcPr>
            <w:tcW w:w="6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97AA79E" w14:textId="77777777" w:rsidR="00324EB7" w:rsidRDefault="00324EB7"/>
        </w:tc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17D1E02" w14:textId="77777777" w:rsidR="00324EB7" w:rsidRDefault="00324EB7"/>
        </w:tc>
        <w:tc>
          <w:tcPr>
            <w:tcW w:w="66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7F502C0" w14:textId="77777777" w:rsidR="00324EB7" w:rsidRDefault="00324EB7"/>
        </w:tc>
        <w:tc>
          <w:tcPr>
            <w:tcW w:w="7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D775949" w14:textId="77777777" w:rsidR="00324EB7" w:rsidRDefault="00324EB7"/>
        </w:tc>
        <w:tc>
          <w:tcPr>
            <w:tcW w:w="7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6A9480B" w14:textId="77777777" w:rsidR="00324EB7" w:rsidRDefault="00324EB7"/>
        </w:tc>
      </w:tr>
    </w:tbl>
    <w:p w14:paraId="65C9727A" w14:textId="77777777" w:rsidR="00324EB7" w:rsidRDefault="00324EB7">
      <w:pPr>
        <w:rPr>
          <w:lang w:val="id-ID"/>
        </w:rPr>
      </w:pPr>
    </w:p>
    <w:p w14:paraId="7C39AA47" w14:textId="77777777" w:rsidR="00DD0AC8" w:rsidRDefault="00DD0AC8">
      <w:pPr>
        <w:rPr>
          <w:lang w:val="id-ID"/>
        </w:rPr>
      </w:pPr>
    </w:p>
    <w:p w14:paraId="4B465E94" w14:textId="77777777" w:rsidR="00324EB7" w:rsidRPr="00324EB7" w:rsidRDefault="00324EB7">
      <w:pPr>
        <w:rPr>
          <w:lang w:val="id-ID"/>
        </w:rPr>
      </w:pPr>
    </w:p>
    <w:p w14:paraId="65A7261C" w14:textId="77777777" w:rsidR="00DD0AC8" w:rsidRPr="00324EB7" w:rsidRDefault="00DD0AC8" w:rsidP="00DD0AC8">
      <w:pPr>
        <w:spacing w:line="200" w:lineRule="exact"/>
        <w:rPr>
          <w:sz w:val="22"/>
          <w:szCs w:val="22"/>
          <w:lang w:val="id-ID"/>
        </w:rPr>
      </w:pPr>
      <w:r w:rsidRPr="00324EB7">
        <w:rPr>
          <w:sz w:val="22"/>
          <w:szCs w:val="22"/>
          <w:lang w:val="id-ID"/>
        </w:rPr>
        <w:t>Keterangan:</w:t>
      </w:r>
    </w:p>
    <w:p w14:paraId="586DF1E9" w14:textId="77777777" w:rsidR="00DD0AC8" w:rsidRPr="00324EB7" w:rsidRDefault="00DD0AC8" w:rsidP="00DD0AC8">
      <w:pPr>
        <w:rPr>
          <w:sz w:val="22"/>
          <w:szCs w:val="22"/>
          <w:lang w:val="id-ID"/>
        </w:rPr>
      </w:pPr>
      <w:r w:rsidRPr="00324EB7">
        <w:rPr>
          <w:sz w:val="22"/>
          <w:szCs w:val="22"/>
          <w:vertAlign w:val="superscript"/>
          <w:lang w:val="id-ID"/>
        </w:rPr>
        <w:t>*</w:t>
      </w:r>
      <w:r w:rsidRPr="00324EB7">
        <w:rPr>
          <w:sz w:val="22"/>
          <w:szCs w:val="22"/>
          <w:lang w:val="id-ID"/>
        </w:rPr>
        <w:t>)   : Perulangan Mata Kuliah</w:t>
      </w:r>
    </w:p>
    <w:p w14:paraId="0CE66D83" w14:textId="77777777" w:rsidR="00DD0AC8" w:rsidRPr="00324EB7" w:rsidRDefault="00DD0AC8" w:rsidP="00DD0AC8">
      <w:pPr>
        <w:rPr>
          <w:sz w:val="22"/>
          <w:szCs w:val="22"/>
          <w:lang w:val="id-ID"/>
        </w:rPr>
      </w:pPr>
      <w:r w:rsidRPr="00324EB7">
        <w:rPr>
          <w:sz w:val="22"/>
          <w:szCs w:val="22"/>
          <w:vertAlign w:val="superscript"/>
          <w:lang w:val="id-ID"/>
        </w:rPr>
        <w:t>**</w:t>
      </w:r>
      <w:r w:rsidRPr="00324EB7">
        <w:rPr>
          <w:sz w:val="22"/>
          <w:szCs w:val="22"/>
          <w:lang w:val="id-ID"/>
        </w:rPr>
        <w:t>)  : Nilai Perulangan Mata Kuliah</w:t>
      </w:r>
    </w:p>
    <w:p w14:paraId="7F03E359" w14:textId="77777777" w:rsidR="0066362C" w:rsidRDefault="0066362C">
      <w:pPr>
        <w:sectPr w:rsidR="0066362C">
          <w:headerReference w:type="default" r:id="rId12"/>
          <w:pgSz w:w="11900" w:h="16840"/>
          <w:pgMar w:top="1580" w:right="940" w:bottom="280" w:left="1200" w:header="0" w:footer="0" w:gutter="0"/>
          <w:cols w:space="720"/>
        </w:sectPr>
      </w:pPr>
    </w:p>
    <w:tbl>
      <w:tblPr>
        <w:tblpPr w:leftFromText="180" w:rightFromText="180" w:horzAnchor="page" w:tblpXSpec="center" w:tblpY="-1035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4681"/>
        <w:gridCol w:w="3700"/>
      </w:tblGrid>
      <w:tr w:rsidR="001F0DA2" w:rsidRPr="001721DC" w14:paraId="04609DB4" w14:textId="77777777" w:rsidTr="002B6CE6">
        <w:trPr>
          <w:trHeight w:val="280"/>
        </w:trPr>
        <w:tc>
          <w:tcPr>
            <w:tcW w:w="1933" w:type="dxa"/>
            <w:vMerge w:val="restart"/>
            <w:shd w:val="clear" w:color="auto" w:fill="auto"/>
            <w:vAlign w:val="center"/>
          </w:tcPr>
          <w:p w14:paraId="5335C657" w14:textId="77777777" w:rsidR="001F0DA2" w:rsidRPr="001721DC" w:rsidRDefault="001F0DA2" w:rsidP="002B6CE6">
            <w:pPr>
              <w:suppressAutoHyphens/>
              <w:jc w:val="center"/>
              <w:rPr>
                <w:rFonts w:eastAsia="SimSun"/>
                <w:b/>
                <w:color w:val="1F497D"/>
                <w:sz w:val="24"/>
                <w:szCs w:val="24"/>
                <w:lang w:eastAsia="ar-SA"/>
              </w:rPr>
            </w:pPr>
            <w:r>
              <w:rPr>
                <w:rFonts w:eastAsia="SimSun"/>
                <w:b/>
                <w:noProof/>
                <w:color w:val="1F497D"/>
                <w:sz w:val="24"/>
                <w:szCs w:val="24"/>
                <w:lang w:val="id-ID" w:eastAsia="id-ID"/>
              </w:rPr>
              <w:lastRenderedPageBreak/>
              <w:drawing>
                <wp:inline distT="0" distB="0" distL="0" distR="0" wp14:anchorId="0786579B" wp14:editId="47DB9932">
                  <wp:extent cx="1090670" cy="77784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890" cy="78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  <w:vMerge w:val="restart"/>
            <w:shd w:val="clear" w:color="auto" w:fill="auto"/>
            <w:vAlign w:val="center"/>
          </w:tcPr>
          <w:p w14:paraId="5106DEEE" w14:textId="77777777" w:rsidR="001F0DA2" w:rsidRPr="001721DC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val="id-ID" w:eastAsia="ar-SA"/>
              </w:rPr>
            </w:pPr>
            <w:r w:rsidRPr="001721DC">
              <w:rPr>
                <w:rFonts w:eastAsia="SimSun"/>
                <w:b/>
                <w:sz w:val="24"/>
                <w:szCs w:val="24"/>
                <w:lang w:eastAsia="ar-SA"/>
              </w:rPr>
              <w:t xml:space="preserve">UNIVERSITAS 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eastAsia="ar-SA"/>
              </w:rPr>
              <w:t>I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val="id-ID" w:eastAsia="ar-SA"/>
              </w:rPr>
              <w:t xml:space="preserve">NDO 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eastAsia="ar-SA"/>
              </w:rPr>
              <w:t>G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val="id-ID" w:eastAsia="ar-SA"/>
              </w:rPr>
              <w:t xml:space="preserve">LOBAL 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eastAsia="ar-SA"/>
              </w:rPr>
              <w:t>M</w:t>
            </w:r>
            <w:r w:rsidRPr="001721DC">
              <w:rPr>
                <w:rFonts w:eastAsia="SimSun"/>
                <w:b/>
                <w:color w:val="000000"/>
                <w:sz w:val="24"/>
                <w:szCs w:val="24"/>
                <w:lang w:val="id-ID" w:eastAsia="ar-SA"/>
              </w:rPr>
              <w:t>ANDIRI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0FA33CCF" w14:textId="77777777" w:rsidR="001F0DA2" w:rsidRPr="001C6A54" w:rsidRDefault="001F0DA2" w:rsidP="002B6CE6">
            <w:pPr>
              <w:suppressAutoHyphens/>
              <w:rPr>
                <w:rFonts w:eastAsia="SimSun"/>
                <w:sz w:val="24"/>
                <w:szCs w:val="24"/>
                <w:lang w:val="id-ID" w:eastAsia="ar-SA"/>
              </w:rPr>
            </w:pPr>
            <w:r w:rsidRPr="001721DC">
              <w:rPr>
                <w:rFonts w:eastAsia="SimSun"/>
                <w:sz w:val="24"/>
                <w:szCs w:val="24"/>
                <w:lang w:eastAsia="ar-SA"/>
              </w:rPr>
              <w:t>Kode</w:t>
            </w:r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     </w:t>
            </w:r>
            <w:r w:rsidRPr="001721DC">
              <w:rPr>
                <w:rFonts w:eastAsia="SimSun"/>
                <w:sz w:val="24"/>
                <w:szCs w:val="24"/>
                <w:lang w:eastAsia="ar-SA"/>
              </w:rPr>
              <w:t>:</w:t>
            </w:r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SPMI-UIGM-</w:t>
            </w:r>
            <w:r>
              <w:rPr>
                <w:rFonts w:eastAsia="SimSun"/>
                <w:sz w:val="24"/>
                <w:szCs w:val="24"/>
                <w:lang w:val="en-ID" w:eastAsia="ar-SA"/>
              </w:rPr>
              <w:t>F</w:t>
            </w:r>
            <w:r w:rsidR="00F22008">
              <w:rPr>
                <w:rFonts w:eastAsia="SimSun"/>
                <w:sz w:val="24"/>
                <w:szCs w:val="24"/>
                <w:lang w:val="id-ID" w:eastAsia="ar-SA"/>
              </w:rPr>
              <w:t>-08</w:t>
            </w:r>
            <w:r w:rsidR="00752E53">
              <w:rPr>
                <w:rFonts w:eastAsia="SimSun"/>
                <w:sz w:val="24"/>
                <w:szCs w:val="24"/>
                <w:lang w:val="id-ID" w:eastAsia="ar-SA"/>
              </w:rPr>
              <w:t>.01</w:t>
            </w:r>
            <w:r>
              <w:rPr>
                <w:rFonts w:eastAsia="SimSun"/>
                <w:sz w:val="24"/>
                <w:szCs w:val="24"/>
                <w:lang w:val="id-ID" w:eastAsia="ar-SA"/>
              </w:rPr>
              <w:t>/29</w:t>
            </w:r>
          </w:p>
        </w:tc>
      </w:tr>
      <w:tr w:rsidR="001F0DA2" w:rsidRPr="001721DC" w14:paraId="527B382E" w14:textId="77777777" w:rsidTr="002B6CE6">
        <w:trPr>
          <w:trHeight w:val="285"/>
        </w:trPr>
        <w:tc>
          <w:tcPr>
            <w:tcW w:w="1933" w:type="dxa"/>
            <w:vMerge/>
            <w:shd w:val="clear" w:color="auto" w:fill="auto"/>
          </w:tcPr>
          <w:p w14:paraId="098EC754" w14:textId="77777777"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vMerge/>
            <w:shd w:val="clear" w:color="auto" w:fill="auto"/>
          </w:tcPr>
          <w:p w14:paraId="45819930" w14:textId="77777777" w:rsidR="001F0DA2" w:rsidRPr="001721DC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17DE9EB5" w14:textId="77777777" w:rsidR="001F0DA2" w:rsidRPr="001721DC" w:rsidRDefault="001F0DA2" w:rsidP="002B6CE6">
            <w:pPr>
              <w:suppressAutoHyphens/>
              <w:rPr>
                <w:rFonts w:eastAsia="SimSun"/>
                <w:sz w:val="24"/>
                <w:szCs w:val="24"/>
                <w:lang w:val="id-ID" w:eastAsia="ar-SA"/>
              </w:rPr>
            </w:pP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Tanggal</w:t>
            </w:r>
            <w:proofErr w:type="spellEnd"/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 </w:t>
            </w:r>
            <w:r w:rsidRPr="001721DC">
              <w:rPr>
                <w:rFonts w:eastAsia="SimSun"/>
                <w:sz w:val="24"/>
                <w:szCs w:val="24"/>
                <w:lang w:eastAsia="ar-SA"/>
              </w:rPr>
              <w:t>:</w:t>
            </w:r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val="id-ID" w:eastAsia="ar-SA"/>
              </w:rPr>
              <w:t>04 Februari 2022</w:t>
            </w:r>
          </w:p>
        </w:tc>
      </w:tr>
      <w:tr w:rsidR="001F0DA2" w:rsidRPr="001721DC" w14:paraId="22F99C03" w14:textId="77777777" w:rsidTr="002B6CE6">
        <w:trPr>
          <w:trHeight w:val="225"/>
        </w:trPr>
        <w:tc>
          <w:tcPr>
            <w:tcW w:w="1933" w:type="dxa"/>
            <w:vMerge/>
            <w:shd w:val="clear" w:color="auto" w:fill="auto"/>
          </w:tcPr>
          <w:p w14:paraId="5C271FEA" w14:textId="77777777"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vMerge w:val="restart"/>
            <w:shd w:val="clear" w:color="auto" w:fill="auto"/>
            <w:vAlign w:val="center"/>
          </w:tcPr>
          <w:p w14:paraId="640040BA" w14:textId="77777777" w:rsidR="001F0DA2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val="id-ID" w:eastAsia="ar-SA"/>
              </w:rPr>
            </w:pPr>
            <w:proofErr w:type="spellStart"/>
            <w:r>
              <w:rPr>
                <w:rFonts w:eastAsia="SimSun"/>
                <w:b/>
                <w:sz w:val="24"/>
                <w:szCs w:val="24"/>
                <w:lang w:eastAsia="ar-SA"/>
              </w:rPr>
              <w:t>Formulir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ar-SA"/>
              </w:rPr>
              <w:t xml:space="preserve"> </w:t>
            </w:r>
          </w:p>
          <w:p w14:paraId="78C00EE9" w14:textId="77777777" w:rsidR="001F0DA2" w:rsidRPr="00FC434A" w:rsidRDefault="001F0DA2" w:rsidP="002B6CE6">
            <w:pPr>
              <w:suppressAutoHyphens/>
              <w:jc w:val="center"/>
              <w:rPr>
                <w:rFonts w:eastAsia="SimSun"/>
                <w:b/>
                <w:sz w:val="24"/>
                <w:szCs w:val="24"/>
                <w:lang w:val="id-ID" w:eastAsia="ar-SA"/>
              </w:rPr>
            </w:pPr>
            <w:r>
              <w:rPr>
                <w:rFonts w:eastAsia="SimSun"/>
                <w:b/>
                <w:sz w:val="24"/>
                <w:szCs w:val="24"/>
                <w:lang w:val="id-ID" w:eastAsia="ar-SA"/>
              </w:rPr>
              <w:t>Rekam Jejak Kegiatan Mahasiswa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7B08FDB2" w14:textId="77777777" w:rsidR="001F0DA2" w:rsidRPr="001721DC" w:rsidRDefault="001F0DA2" w:rsidP="002B6CE6">
            <w:pPr>
              <w:suppressAutoHyphens/>
              <w:rPr>
                <w:rFonts w:eastAsia="SimSun"/>
                <w:sz w:val="24"/>
                <w:szCs w:val="24"/>
                <w:lang w:eastAsia="ar-SA"/>
              </w:rPr>
            </w:pP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Revisi</w:t>
            </w:r>
            <w:proofErr w:type="spellEnd"/>
            <w:r w:rsidRPr="001721DC">
              <w:rPr>
                <w:rFonts w:eastAsia="SimSun"/>
                <w:sz w:val="24"/>
                <w:szCs w:val="24"/>
                <w:lang w:eastAsia="ar-SA"/>
              </w:rPr>
              <w:t xml:space="preserve"> </w:t>
            </w:r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 xml:space="preserve">    </w:t>
            </w:r>
            <w:r w:rsidRPr="001721DC">
              <w:rPr>
                <w:rFonts w:eastAsia="SimSun"/>
                <w:sz w:val="24"/>
                <w:szCs w:val="24"/>
                <w:lang w:eastAsia="ar-SA"/>
              </w:rPr>
              <w:t>: 0</w:t>
            </w:r>
          </w:p>
        </w:tc>
      </w:tr>
      <w:tr w:rsidR="001F0DA2" w:rsidRPr="001721DC" w14:paraId="36F54767" w14:textId="77777777" w:rsidTr="002B6CE6">
        <w:trPr>
          <w:trHeight w:val="133"/>
        </w:trPr>
        <w:tc>
          <w:tcPr>
            <w:tcW w:w="1933" w:type="dxa"/>
            <w:vMerge/>
            <w:shd w:val="clear" w:color="auto" w:fill="auto"/>
          </w:tcPr>
          <w:p w14:paraId="5CE2ECCA" w14:textId="77777777"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4681" w:type="dxa"/>
            <w:vMerge/>
            <w:shd w:val="clear" w:color="auto" w:fill="auto"/>
          </w:tcPr>
          <w:p w14:paraId="08A2E916" w14:textId="77777777" w:rsidR="001F0DA2" w:rsidRPr="001721DC" w:rsidRDefault="001F0DA2" w:rsidP="002B6CE6">
            <w:pPr>
              <w:suppressAutoHyphens/>
              <w:jc w:val="center"/>
              <w:rPr>
                <w:rFonts w:eastAsia="SimSun"/>
                <w:sz w:val="24"/>
                <w:szCs w:val="24"/>
                <w:lang w:eastAsia="ar-SA"/>
              </w:rPr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6CD4B374" w14:textId="77777777" w:rsidR="001F0DA2" w:rsidRPr="00B70C3D" w:rsidRDefault="001F0DA2" w:rsidP="002B6CE6">
            <w:pPr>
              <w:suppressAutoHyphens/>
              <w:rPr>
                <w:rFonts w:eastAsia="SimSun"/>
                <w:sz w:val="24"/>
                <w:szCs w:val="24"/>
                <w:lang w:eastAsia="ar-SA"/>
              </w:rPr>
            </w:pPr>
            <w:r w:rsidRPr="001721DC">
              <w:rPr>
                <w:rFonts w:eastAsia="SimSun"/>
                <w:sz w:val="24"/>
                <w:szCs w:val="24"/>
                <w:lang w:eastAsia="ar-SA"/>
              </w:rPr>
              <w:t xml:space="preserve">Halaman : 1 </w:t>
            </w:r>
            <w:proofErr w:type="spellStart"/>
            <w:r w:rsidRPr="001721DC">
              <w:rPr>
                <w:rFonts w:eastAsia="SimSun"/>
                <w:sz w:val="24"/>
                <w:szCs w:val="24"/>
                <w:lang w:eastAsia="ar-SA"/>
              </w:rPr>
              <w:t>dar</w:t>
            </w:r>
            <w:proofErr w:type="spellEnd"/>
            <w:r w:rsidRPr="001721DC">
              <w:rPr>
                <w:rFonts w:eastAsia="SimSun"/>
                <w:sz w:val="24"/>
                <w:szCs w:val="24"/>
                <w:lang w:val="id-ID" w:eastAsia="ar-SA"/>
              </w:rPr>
              <w:t>i</w:t>
            </w:r>
            <w:r>
              <w:rPr>
                <w:rFonts w:eastAsia="SimSun"/>
                <w:sz w:val="24"/>
                <w:szCs w:val="24"/>
                <w:lang w:eastAsia="ar-SA"/>
              </w:rPr>
              <w:t xml:space="preserve"> 1</w:t>
            </w:r>
          </w:p>
        </w:tc>
      </w:tr>
    </w:tbl>
    <w:p w14:paraId="7AC1015F" w14:textId="77777777" w:rsidR="0066362C" w:rsidRDefault="0066362C">
      <w:pPr>
        <w:spacing w:before="9" w:line="180" w:lineRule="exact"/>
        <w:rPr>
          <w:sz w:val="18"/>
          <w:szCs w:val="18"/>
        </w:rPr>
      </w:pPr>
    </w:p>
    <w:p w14:paraId="595E9A3D" w14:textId="77777777" w:rsidR="0066362C" w:rsidRDefault="0066362C">
      <w:pPr>
        <w:spacing w:line="200" w:lineRule="exact"/>
      </w:pPr>
    </w:p>
    <w:p w14:paraId="1D4FF266" w14:textId="77777777" w:rsidR="0066362C" w:rsidRPr="001F0DA2" w:rsidRDefault="001F0DA2" w:rsidP="001F0DA2">
      <w:pPr>
        <w:spacing w:before="7" w:line="280" w:lineRule="exact"/>
        <w:jc w:val="center"/>
        <w:rPr>
          <w:rFonts w:asciiTheme="minorHAnsi" w:hAnsiTheme="minorHAnsi" w:cstheme="minorHAnsi"/>
          <w:sz w:val="28"/>
          <w:szCs w:val="28"/>
          <w:lang w:val="id-ID"/>
        </w:rPr>
      </w:pPr>
      <w:r w:rsidRPr="001F0DA2">
        <w:rPr>
          <w:rFonts w:asciiTheme="minorHAnsi" w:hAnsiTheme="minorHAnsi" w:cstheme="minorHAnsi"/>
          <w:sz w:val="28"/>
          <w:szCs w:val="28"/>
          <w:lang w:val="id-ID"/>
        </w:rPr>
        <w:t>Rekam Jejak Kegiatan Mahasiswa</w:t>
      </w:r>
    </w:p>
    <w:p w14:paraId="1F12FD89" w14:textId="77777777" w:rsidR="001F0DA2" w:rsidRPr="001F0DA2" w:rsidRDefault="001F0DA2">
      <w:pPr>
        <w:spacing w:before="7" w:line="280" w:lineRule="exact"/>
        <w:rPr>
          <w:sz w:val="28"/>
          <w:szCs w:val="28"/>
          <w:lang w:val="id-ID"/>
        </w:rPr>
      </w:pPr>
    </w:p>
    <w:tbl>
      <w:tblPr>
        <w:tblW w:w="9609" w:type="dxa"/>
        <w:tblInd w:w="-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6"/>
        <w:gridCol w:w="970"/>
        <w:gridCol w:w="4512"/>
        <w:gridCol w:w="1306"/>
        <w:gridCol w:w="1195"/>
      </w:tblGrid>
      <w:tr w:rsidR="0066362C" w14:paraId="402013E4" w14:textId="77777777" w:rsidTr="00CD49A7">
        <w:trPr>
          <w:trHeight w:hRule="exact" w:val="307"/>
        </w:trPr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953960" w14:textId="77777777" w:rsidR="0066362C" w:rsidRDefault="009F3288">
            <w:pPr>
              <w:spacing w:before="21"/>
              <w:ind w:left="328" w:right="329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er</w:t>
            </w:r>
          </w:p>
          <w:p w14:paraId="15C6F217" w14:textId="77777777" w:rsidR="0066362C" w:rsidRDefault="009F3288">
            <w:pPr>
              <w:spacing w:before="35" w:line="260" w:lineRule="exact"/>
              <w:ind w:left="96" w:right="96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position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-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position w:val="-1"/>
                <w:sz w:val="23"/>
                <w:szCs w:val="23"/>
              </w:rPr>
              <w:t>l</w:t>
            </w:r>
            <w:proofErr w:type="spellEnd"/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/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1"/>
                <w:position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5"/>
                <w:position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p</w:t>
            </w:r>
            <w:proofErr w:type="spellEnd"/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)</w:t>
            </w:r>
          </w:p>
        </w:tc>
        <w:tc>
          <w:tcPr>
            <w:tcW w:w="9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422A82" w14:textId="77777777" w:rsidR="0066362C" w:rsidRDefault="0066362C">
            <w:pPr>
              <w:spacing w:before="8" w:line="160" w:lineRule="exact"/>
              <w:rPr>
                <w:sz w:val="16"/>
                <w:szCs w:val="16"/>
              </w:rPr>
            </w:pPr>
          </w:p>
          <w:p w14:paraId="61658202" w14:textId="77777777" w:rsidR="0066362C" w:rsidRDefault="009F3288">
            <w:pPr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45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397D31" w14:textId="77777777" w:rsidR="0066362C" w:rsidRDefault="0066362C">
            <w:pPr>
              <w:spacing w:before="8" w:line="160" w:lineRule="exact"/>
              <w:rPr>
                <w:sz w:val="16"/>
                <w:szCs w:val="16"/>
              </w:rPr>
            </w:pPr>
          </w:p>
          <w:p w14:paraId="4E847AF2" w14:textId="77777777" w:rsidR="0066362C" w:rsidRDefault="009F3288">
            <w:pPr>
              <w:ind w:left="36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egi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D6DF4" w14:textId="77777777" w:rsidR="0066362C" w:rsidRDefault="009F3288">
            <w:pPr>
              <w:spacing w:before="20" w:line="260" w:lineRule="exact"/>
              <w:ind w:left="947" w:right="93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-1"/>
                <w:sz w:val="24"/>
                <w:szCs w:val="24"/>
              </w:rPr>
              <w:t>f</w:t>
            </w:r>
            <w:proofErr w:type="spellEnd"/>
          </w:p>
        </w:tc>
      </w:tr>
      <w:tr w:rsidR="0066362C" w14:paraId="0F6EB116" w14:textId="77777777" w:rsidTr="00CD49A7">
        <w:trPr>
          <w:trHeight w:hRule="exact" w:val="303"/>
        </w:trPr>
        <w:tc>
          <w:tcPr>
            <w:tcW w:w="16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DB09" w14:textId="77777777" w:rsidR="0066362C" w:rsidRDefault="0066362C"/>
        </w:tc>
        <w:tc>
          <w:tcPr>
            <w:tcW w:w="9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AD81" w14:textId="77777777" w:rsidR="0066362C" w:rsidRDefault="0066362C"/>
        </w:tc>
        <w:tc>
          <w:tcPr>
            <w:tcW w:w="45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0169" w14:textId="77777777" w:rsidR="0066362C" w:rsidRDefault="0066362C"/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5E0ED" w14:textId="77777777" w:rsidR="0066362C" w:rsidRDefault="009F3288">
            <w:pPr>
              <w:spacing w:before="17" w:line="260" w:lineRule="exact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-1"/>
                <w:sz w:val="24"/>
                <w:szCs w:val="24"/>
              </w:rPr>
              <w:t>wa</w:t>
            </w:r>
            <w:proofErr w:type="spellEnd"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BE63" w14:textId="77777777" w:rsidR="0066362C" w:rsidRDefault="009F3288">
            <w:pPr>
              <w:spacing w:before="17" w:line="260" w:lineRule="exact"/>
              <w:ind w:left="111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4"/>
                <w:position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-1"/>
                <w:sz w:val="24"/>
                <w:szCs w:val="24"/>
              </w:rPr>
              <w:t>en</w:t>
            </w:r>
            <w:proofErr w:type="spellEnd"/>
            <w:r>
              <w:rPr>
                <w:rFonts w:ascii="Calibri" w:eastAsia="Calibri" w:hAnsi="Calibri" w:cs="Calibri"/>
                <w:spacing w:val="4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-1"/>
                <w:sz w:val="24"/>
                <w:szCs w:val="24"/>
              </w:rPr>
              <w:t>PA</w:t>
            </w:r>
          </w:p>
        </w:tc>
      </w:tr>
      <w:tr w:rsidR="0066362C" w14:paraId="7344DFA1" w14:textId="77777777" w:rsidTr="00CD49A7">
        <w:trPr>
          <w:trHeight w:hRule="exact" w:val="2059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59A8" w14:textId="77777777" w:rsidR="0066362C" w:rsidRDefault="0066362C"/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85281" w14:textId="77777777" w:rsidR="0066362C" w:rsidRDefault="0066362C"/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1FBD9" w14:textId="77777777" w:rsidR="0066362C" w:rsidRDefault="0066362C"/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79DA2" w14:textId="77777777" w:rsidR="0066362C" w:rsidRDefault="0066362C"/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159D" w14:textId="77777777" w:rsidR="0066362C" w:rsidRDefault="0066362C"/>
        </w:tc>
      </w:tr>
      <w:tr w:rsidR="0066362C" w14:paraId="334D76D1" w14:textId="77777777" w:rsidTr="00CD49A7">
        <w:trPr>
          <w:trHeight w:hRule="exact" w:val="2059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1B27" w14:textId="77777777" w:rsidR="0066362C" w:rsidRDefault="0066362C"/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74B8" w14:textId="77777777" w:rsidR="0066362C" w:rsidRDefault="0066362C"/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909C" w14:textId="77777777" w:rsidR="0066362C" w:rsidRDefault="0066362C"/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7B61" w14:textId="77777777" w:rsidR="0066362C" w:rsidRDefault="0066362C"/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5EF63" w14:textId="77777777" w:rsidR="0066362C" w:rsidRDefault="0066362C"/>
        </w:tc>
      </w:tr>
      <w:tr w:rsidR="0066362C" w14:paraId="58BA15A6" w14:textId="77777777" w:rsidTr="00CD49A7">
        <w:trPr>
          <w:trHeight w:hRule="exact" w:val="2059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3FF33" w14:textId="77777777" w:rsidR="0066362C" w:rsidRDefault="0066362C"/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2281D" w14:textId="77777777" w:rsidR="0066362C" w:rsidRDefault="0066362C"/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992E" w14:textId="77777777" w:rsidR="0066362C" w:rsidRDefault="0066362C"/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5FD7" w14:textId="77777777" w:rsidR="0066362C" w:rsidRDefault="0066362C"/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84AF" w14:textId="77777777" w:rsidR="0066362C" w:rsidRDefault="0066362C"/>
        </w:tc>
      </w:tr>
      <w:tr w:rsidR="0066362C" w14:paraId="2ACE8EE4" w14:textId="77777777" w:rsidTr="00CD49A7">
        <w:trPr>
          <w:trHeight w:hRule="exact" w:val="2059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669B" w14:textId="77777777" w:rsidR="0066362C" w:rsidRDefault="0066362C"/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3853" w14:textId="77777777" w:rsidR="0066362C" w:rsidRDefault="0066362C"/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BB745" w14:textId="77777777" w:rsidR="0066362C" w:rsidRDefault="0066362C"/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2BA37" w14:textId="77777777" w:rsidR="0066362C" w:rsidRDefault="0066362C"/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C67" w14:textId="77777777" w:rsidR="0066362C" w:rsidRDefault="0066362C"/>
        </w:tc>
      </w:tr>
      <w:tr w:rsidR="0066362C" w14:paraId="66F1D89A" w14:textId="77777777" w:rsidTr="00CD49A7">
        <w:trPr>
          <w:trHeight w:hRule="exact" w:val="2064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81A4" w14:textId="77777777" w:rsidR="0066362C" w:rsidRDefault="0066362C"/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4EFC" w14:textId="77777777" w:rsidR="0066362C" w:rsidRDefault="0066362C"/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14A8" w14:textId="77777777" w:rsidR="0066362C" w:rsidRDefault="0066362C"/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354A" w14:textId="77777777" w:rsidR="0066362C" w:rsidRDefault="0066362C"/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43EE" w14:textId="77777777" w:rsidR="0066362C" w:rsidRDefault="0066362C"/>
        </w:tc>
      </w:tr>
      <w:tr w:rsidR="0066362C" w14:paraId="37B5FD35" w14:textId="77777777" w:rsidTr="00CD49A7">
        <w:trPr>
          <w:trHeight w:hRule="exact" w:val="2079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F6F4C" w14:textId="77777777" w:rsidR="0066362C" w:rsidRDefault="0066362C"/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B144" w14:textId="77777777" w:rsidR="0066362C" w:rsidRDefault="0066362C"/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64CE" w14:textId="77777777" w:rsidR="0066362C" w:rsidRDefault="0066362C"/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0A47" w14:textId="77777777" w:rsidR="0066362C" w:rsidRDefault="0066362C"/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1EA9" w14:textId="77777777" w:rsidR="0066362C" w:rsidRDefault="0066362C"/>
        </w:tc>
      </w:tr>
      <w:tr w:rsidR="002855C8" w14:paraId="0092FBB3" w14:textId="77777777" w:rsidTr="00CD49A7">
        <w:trPr>
          <w:trHeight w:hRule="exact" w:val="2079"/>
        </w:trPr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9C7D" w14:textId="77777777" w:rsidR="002855C8" w:rsidRDefault="002855C8"/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5720" w14:textId="77777777" w:rsidR="002855C8" w:rsidRDefault="002855C8"/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2602A" w14:textId="77777777" w:rsidR="002855C8" w:rsidRDefault="002855C8"/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D032" w14:textId="77777777" w:rsidR="002855C8" w:rsidRDefault="002855C8"/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FD0F" w14:textId="77777777" w:rsidR="002855C8" w:rsidRDefault="002855C8"/>
        </w:tc>
      </w:tr>
    </w:tbl>
    <w:p w14:paraId="21CEADF0" w14:textId="77777777" w:rsidR="0066362C" w:rsidRDefault="0066362C" w:rsidP="0046654A">
      <w:pPr>
        <w:spacing w:before="38"/>
        <w:ind w:right="3123"/>
        <w:rPr>
          <w:rFonts w:ascii="Calibri" w:eastAsia="Calibri" w:hAnsi="Calibri" w:cs="Calibri"/>
          <w:sz w:val="24"/>
          <w:szCs w:val="24"/>
        </w:rPr>
      </w:pPr>
    </w:p>
    <w:p w14:paraId="10F3949A" w14:textId="77777777" w:rsidR="002855C8" w:rsidRDefault="002855C8" w:rsidP="0046654A">
      <w:pPr>
        <w:spacing w:before="38"/>
        <w:ind w:right="3123"/>
        <w:rPr>
          <w:rFonts w:ascii="Calibri" w:eastAsia="Calibri" w:hAnsi="Calibri" w:cs="Calibri"/>
          <w:sz w:val="24"/>
          <w:szCs w:val="24"/>
        </w:rPr>
      </w:pPr>
    </w:p>
    <w:p w14:paraId="6B9890B3" w14:textId="77777777" w:rsidR="002855C8" w:rsidRDefault="002855C8" w:rsidP="0046654A">
      <w:pPr>
        <w:spacing w:before="38"/>
        <w:ind w:right="3123"/>
        <w:rPr>
          <w:rFonts w:ascii="Calibri" w:eastAsia="Calibri" w:hAnsi="Calibri" w:cs="Calibri"/>
          <w:sz w:val="24"/>
          <w:szCs w:val="24"/>
        </w:rPr>
      </w:pPr>
    </w:p>
    <w:p w14:paraId="56F426CA" w14:textId="77777777" w:rsidR="002855C8" w:rsidRDefault="002855C8" w:rsidP="0046654A">
      <w:pPr>
        <w:spacing w:before="38"/>
        <w:ind w:right="3123"/>
        <w:rPr>
          <w:rFonts w:ascii="Calibri" w:eastAsia="Calibri" w:hAnsi="Calibri" w:cs="Calibri"/>
          <w:sz w:val="24"/>
          <w:szCs w:val="24"/>
        </w:rPr>
      </w:pPr>
    </w:p>
    <w:p w14:paraId="6F80EA13" w14:textId="77777777" w:rsidR="002855C8" w:rsidRDefault="002855C8" w:rsidP="0046654A">
      <w:pPr>
        <w:spacing w:before="38"/>
        <w:ind w:right="3123"/>
        <w:rPr>
          <w:rFonts w:ascii="Calibri" w:eastAsia="Calibri" w:hAnsi="Calibri" w:cs="Calibri"/>
          <w:sz w:val="24"/>
          <w:szCs w:val="24"/>
        </w:rPr>
      </w:pPr>
    </w:p>
    <w:p w14:paraId="3FA0BAD0" w14:textId="77777777" w:rsidR="002855C8" w:rsidRPr="002855C8" w:rsidRDefault="00D5474C" w:rsidP="0046654A">
      <w:pPr>
        <w:spacing w:before="38"/>
        <w:ind w:right="312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752" behindDoc="0" locked="0" layoutInCell="1" allowOverlap="1" wp14:anchorId="4E90E7DF" wp14:editId="281C29EF">
            <wp:simplePos x="0" y="0"/>
            <wp:positionH relativeFrom="column">
              <wp:posOffset>2105171</wp:posOffset>
            </wp:positionH>
            <wp:positionV relativeFrom="paragraph">
              <wp:posOffset>1375410</wp:posOffset>
            </wp:positionV>
            <wp:extent cx="985373" cy="6749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02-15 at 21.13.30.jpe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4745" b="97628" l="4563" r="93438">
                                  <a14:foregroundMark x1="7625" y1="7573" x2="12500" y2="76186"/>
                                  <a14:foregroundMark x1="12625" y1="75912" x2="17188" y2="93613"/>
                                  <a14:foregroundMark x1="16688" y1="94161" x2="19625" y2="94799"/>
                                  <a14:foregroundMark x1="22000" y1="11861" x2="21250" y2="92427"/>
                                  <a14:foregroundMark x1="20875" y1="91241" x2="18813" y2="95529"/>
                                  <a14:foregroundMark x1="21688" y1="12500" x2="23625" y2="46807"/>
                                  <a14:foregroundMark x1="23313" y1="46350" x2="26750" y2="56478"/>
                                  <a14:foregroundMark x1="27063" y1="57026" x2="29625" y2="53923"/>
                                  <a14:foregroundMark x1="35313" y1="7299" x2="29500" y2="53011"/>
                                  <a14:foregroundMark x1="35313" y1="8942" x2="34688" y2="59580"/>
                                  <a14:foregroundMark x1="34188" y1="58668" x2="37125" y2="75182"/>
                                  <a14:foregroundMark x1="37125" y1="74270" x2="42125" y2="93431"/>
                                  <a14:foregroundMark x1="42438" y1="73084" x2="41625" y2="95529"/>
                                  <a14:foregroundMark x1="42625" y1="71442" x2="45500" y2="92245"/>
                                  <a14:foregroundMark x1="42625" y1="72172" x2="41813" y2="75182"/>
                                  <a14:foregroundMark x1="45188" y1="66697" x2="46188" y2="89872"/>
                                  <a14:foregroundMark x1="45375" y1="67883" x2="48750" y2="87044"/>
                                  <a14:foregroundMark x1="50187" y1="56296" x2="50875" y2="85858"/>
                                  <a14:foregroundMark x1="50875" y1="82573" x2="49063" y2="86314"/>
                                  <a14:foregroundMark x1="50063" y1="58394" x2="52500" y2="89142"/>
                                  <a14:foregroundMark x1="54750" y1="26004" x2="55875" y2="87226"/>
                                  <a14:foregroundMark x1="55375" y1="85401" x2="54438" y2="90602"/>
                                  <a14:foregroundMark x1="52312" y1="87500" x2="53750" y2="90328"/>
                                  <a14:foregroundMark x1="55063" y1="26277" x2="57313" y2="80657"/>
                                  <a14:foregroundMark x1="57313" y1="79653" x2="61063" y2="89599"/>
                                  <a14:foregroundMark x1="63188" y1="50821" x2="62375" y2="89599"/>
                                  <a14:foregroundMark x1="62375" y1="52007" x2="65125" y2="68796"/>
                                  <a14:foregroundMark x1="70125" y1="47263" x2="66438" y2="69252"/>
                                  <a14:foregroundMark x1="64625" y1="67153" x2="66250" y2="69252"/>
                                  <a14:foregroundMark x1="70000" y1="48996" x2="70000" y2="90328"/>
                                  <a14:foregroundMark x1="73563" y1="70255" x2="71250" y2="90785"/>
                                  <a14:foregroundMark x1="70313" y1="88960" x2="71250" y2="90602"/>
                                  <a14:foregroundMark x1="73875" y1="70438" x2="73188" y2="89599"/>
                                  <a14:foregroundMark x1="75188" y1="69799" x2="75625" y2="86770"/>
                                  <a14:foregroundMark x1="75500" y1="87956" x2="73688" y2="88686"/>
                                  <a14:foregroundMark x1="73688" y1="72172" x2="74188" y2="69252"/>
                                  <a14:foregroundMark x1="74688" y1="69069" x2="76000" y2="72172"/>
                                  <a14:foregroundMark x1="75625" y1="71624" x2="79688" y2="88230"/>
                                  <a14:foregroundMark x1="79563" y1="87500" x2="81813" y2="92974"/>
                                  <a14:foregroundMark x1="82313" y1="93431" x2="82750" y2="93157"/>
                                  <a14:foregroundMark x1="44063" y1="56022" x2="44063" y2="56022"/>
                                  <a14:backgroundMark x1="44563" y1="79197" x2="45375" y2="88686"/>
                                  <a14:backgroundMark x1="55563" y1="39051" x2="55375" y2="61496"/>
                                  <a14:backgroundMark x1="64313" y1="66880" x2="66750" y2="66423"/>
                                  <a14:backgroundMark x1="70813" y1="80383" x2="70625" y2="86040"/>
                                  <a14:backgroundMark x1="74500" y1="75182" x2="74188" y2="778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786" cy="694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55C8" w:rsidRPr="002855C8">
      <w:headerReference w:type="default" r:id="rId15"/>
      <w:pgSz w:w="11900" w:h="16840"/>
      <w:pgMar w:top="138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A5AF7" w14:textId="77777777" w:rsidR="00295203" w:rsidRDefault="00295203">
      <w:r>
        <w:separator/>
      </w:r>
    </w:p>
  </w:endnote>
  <w:endnote w:type="continuationSeparator" w:id="0">
    <w:p w14:paraId="242AA168" w14:textId="77777777" w:rsidR="00295203" w:rsidRDefault="0029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C5448" w14:textId="77777777" w:rsidR="00295203" w:rsidRDefault="00295203">
      <w:r>
        <w:separator/>
      </w:r>
    </w:p>
  </w:footnote>
  <w:footnote w:type="continuationSeparator" w:id="0">
    <w:p w14:paraId="7D7D9921" w14:textId="77777777" w:rsidR="00295203" w:rsidRDefault="00295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60500" w14:textId="77777777" w:rsidR="0066362C" w:rsidRDefault="0066362C">
    <w:pPr>
      <w:spacing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979D2" w14:textId="77777777" w:rsidR="0066362C" w:rsidRDefault="0066362C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107A9"/>
    <w:multiLevelType w:val="multilevel"/>
    <w:tmpl w:val="01EE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362C"/>
    <w:rsid w:val="00042604"/>
    <w:rsid w:val="000825BE"/>
    <w:rsid w:val="000F75CB"/>
    <w:rsid w:val="00180638"/>
    <w:rsid w:val="00193F6B"/>
    <w:rsid w:val="001E289E"/>
    <w:rsid w:val="001F0DA2"/>
    <w:rsid w:val="00202FB2"/>
    <w:rsid w:val="002855C8"/>
    <w:rsid w:val="00295203"/>
    <w:rsid w:val="002A7095"/>
    <w:rsid w:val="002B2F9B"/>
    <w:rsid w:val="002B7703"/>
    <w:rsid w:val="002C7138"/>
    <w:rsid w:val="00301C48"/>
    <w:rsid w:val="00311BCA"/>
    <w:rsid w:val="00324EB7"/>
    <w:rsid w:val="00327171"/>
    <w:rsid w:val="00331D78"/>
    <w:rsid w:val="003F669F"/>
    <w:rsid w:val="004068F3"/>
    <w:rsid w:val="0046654A"/>
    <w:rsid w:val="004B1C64"/>
    <w:rsid w:val="004C42E7"/>
    <w:rsid w:val="004D5A33"/>
    <w:rsid w:val="00533A2B"/>
    <w:rsid w:val="005B2620"/>
    <w:rsid w:val="006107E7"/>
    <w:rsid w:val="00631DCE"/>
    <w:rsid w:val="0066362C"/>
    <w:rsid w:val="00671247"/>
    <w:rsid w:val="006B576F"/>
    <w:rsid w:val="006D013E"/>
    <w:rsid w:val="006F2E54"/>
    <w:rsid w:val="00752E53"/>
    <w:rsid w:val="007B07D4"/>
    <w:rsid w:val="007B080A"/>
    <w:rsid w:val="007B2025"/>
    <w:rsid w:val="008223EE"/>
    <w:rsid w:val="00834F72"/>
    <w:rsid w:val="008C45CF"/>
    <w:rsid w:val="00901C10"/>
    <w:rsid w:val="009A3FB2"/>
    <w:rsid w:val="009F3288"/>
    <w:rsid w:val="009F62E8"/>
    <w:rsid w:val="00A377A5"/>
    <w:rsid w:val="00A43D67"/>
    <w:rsid w:val="00A64C19"/>
    <w:rsid w:val="00A65973"/>
    <w:rsid w:val="00A77A2A"/>
    <w:rsid w:val="00A90047"/>
    <w:rsid w:val="00B13CF3"/>
    <w:rsid w:val="00CD49A7"/>
    <w:rsid w:val="00D35891"/>
    <w:rsid w:val="00D42CE7"/>
    <w:rsid w:val="00D5474C"/>
    <w:rsid w:val="00D652D7"/>
    <w:rsid w:val="00DA4B42"/>
    <w:rsid w:val="00DD0AC8"/>
    <w:rsid w:val="00DD3850"/>
    <w:rsid w:val="00E25B63"/>
    <w:rsid w:val="00E84634"/>
    <w:rsid w:val="00F22008"/>
    <w:rsid w:val="00F7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45071"/>
  <w15:docId w15:val="{5C5CBA63-0118-41D8-8533-3A6ACF34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D5A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A33"/>
  </w:style>
  <w:style w:type="paragraph" w:styleId="Footer">
    <w:name w:val="footer"/>
    <w:basedOn w:val="Normal"/>
    <w:link w:val="FooterChar"/>
    <w:uiPriority w:val="99"/>
    <w:unhideWhenUsed/>
    <w:rsid w:val="004D5A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A33"/>
  </w:style>
  <w:style w:type="paragraph" w:styleId="BalloonText">
    <w:name w:val="Balloon Text"/>
    <w:basedOn w:val="Normal"/>
    <w:link w:val="BalloonTextChar"/>
    <w:uiPriority w:val="99"/>
    <w:semiHidden/>
    <w:unhideWhenUsed/>
    <w:rsid w:val="001F0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9D565-C62C-4FC9-AF91-B25FC753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Mitra</cp:lastModifiedBy>
  <cp:revision>9</cp:revision>
  <dcterms:created xsi:type="dcterms:W3CDTF">2022-02-04T03:42:00Z</dcterms:created>
  <dcterms:modified xsi:type="dcterms:W3CDTF">2022-02-16T04:29:00Z</dcterms:modified>
</cp:coreProperties>
</file>