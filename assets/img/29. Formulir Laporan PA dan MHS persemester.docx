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2C" w:rsidRDefault="004D5A33">
      <w:pPr>
        <w:spacing w:line="200" w:lineRule="exact"/>
      </w:pPr>
      <w:r>
        <w:rPr>
          <w:rFonts w:ascii="Calibri" w:eastAsia="Calibri" w:hAnsi="Calibri" w:cs="Calibri"/>
          <w:noProof/>
          <w:sz w:val="55"/>
          <w:szCs w:val="55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B5501" wp14:editId="6348B2E5">
                <wp:simplePos x="0" y="0"/>
                <wp:positionH relativeFrom="column">
                  <wp:posOffset>4467225</wp:posOffset>
                </wp:positionH>
                <wp:positionV relativeFrom="paragraph">
                  <wp:posOffset>-603250</wp:posOffset>
                </wp:positionV>
                <wp:extent cx="17335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A33" w:rsidRPr="004D5A33" w:rsidRDefault="004D5A33">
                            <w:pPr>
                              <w:rPr>
                                <w:lang w:val="id-ID"/>
                              </w:rPr>
                            </w:pPr>
                            <w:r w:rsidRPr="001721DC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SPMI-UIGM-</w:t>
                            </w:r>
                            <w:r>
                              <w:rPr>
                                <w:rFonts w:eastAsia="SimSun"/>
                                <w:sz w:val="24"/>
                                <w:szCs w:val="24"/>
                                <w:lang w:val="en-ID" w:eastAsia="ar-SA"/>
                              </w:rPr>
                              <w:t>F</w:t>
                            </w:r>
                            <w:r w:rsidR="00F22008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-08</w:t>
                            </w:r>
                            <w:r w:rsidR="00752E53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.01</w:t>
                            </w:r>
                            <w:r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1.75pt;margin-top:-47.5pt;width:136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" fillcolor="white [3201]" strokeweight=".5pt">
                <v:textbox>
                  <w:txbxContent>
                    <w:p w:rsidR="004D5A33" w:rsidRPr="004D5A33" w:rsidRDefault="004D5A33">
                      <w:pPr>
                        <w:rPr>
                          <w:lang w:val="id-ID"/>
                        </w:rPr>
                      </w:pPr>
                      <w:r w:rsidRPr="001721DC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SPMI-UIGM-</w:t>
                      </w:r>
                      <w:r>
                        <w:rPr>
                          <w:rFonts w:eastAsia="SimSun"/>
                          <w:sz w:val="24"/>
                          <w:szCs w:val="24"/>
                          <w:lang w:val="en-ID" w:eastAsia="ar-SA"/>
                        </w:rPr>
                        <w:t>F</w:t>
                      </w:r>
                      <w:r w:rsidR="00F22008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-08</w:t>
                      </w:r>
                      <w:r w:rsidR="00752E53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.01</w:t>
                      </w:r>
                      <w:r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/29</w:t>
                      </w:r>
                    </w:p>
                  </w:txbxContent>
                </v:textbox>
              </v:shape>
            </w:pict>
          </mc:Fallback>
        </mc:AlternateContent>
      </w:r>
    </w:p>
    <w:p w:rsidR="0066362C" w:rsidRDefault="0066362C">
      <w:pPr>
        <w:spacing w:line="200" w:lineRule="exact"/>
      </w:pPr>
    </w:p>
    <w:p w:rsidR="0066362C" w:rsidRDefault="0066362C">
      <w:pPr>
        <w:spacing w:line="200" w:lineRule="exact"/>
      </w:pPr>
    </w:p>
    <w:p w:rsidR="0066362C" w:rsidRDefault="0066362C">
      <w:pPr>
        <w:spacing w:before="3" w:line="220" w:lineRule="exact"/>
        <w:rPr>
          <w:sz w:val="22"/>
          <w:szCs w:val="22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:rsidR="0066362C" w:rsidRDefault="009F3288">
      <w:pPr>
        <w:spacing w:line="600" w:lineRule="exact"/>
        <w:ind w:left="3132" w:right="2874"/>
        <w:jc w:val="center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position w:val="2"/>
          <w:sz w:val="55"/>
          <w:szCs w:val="55"/>
        </w:rPr>
        <w:t>F</w:t>
      </w:r>
      <w:r>
        <w:rPr>
          <w:rFonts w:ascii="Calibri" w:eastAsia="Calibri" w:hAnsi="Calibri" w:cs="Calibri"/>
          <w:spacing w:val="-3"/>
          <w:position w:val="2"/>
          <w:sz w:val="55"/>
          <w:szCs w:val="55"/>
        </w:rPr>
        <w:t>O</w:t>
      </w:r>
      <w:r>
        <w:rPr>
          <w:rFonts w:ascii="Calibri" w:eastAsia="Calibri" w:hAnsi="Calibri" w:cs="Calibri"/>
          <w:position w:val="2"/>
          <w:sz w:val="55"/>
          <w:szCs w:val="55"/>
        </w:rPr>
        <w:t>RM</w:t>
      </w:r>
      <w:r>
        <w:rPr>
          <w:rFonts w:ascii="Calibri" w:eastAsia="Calibri" w:hAnsi="Calibri" w:cs="Calibri"/>
          <w:spacing w:val="-2"/>
          <w:position w:val="2"/>
          <w:sz w:val="55"/>
          <w:szCs w:val="55"/>
        </w:rPr>
        <w:t>U</w:t>
      </w:r>
      <w:r>
        <w:rPr>
          <w:rFonts w:ascii="Calibri" w:eastAsia="Calibri" w:hAnsi="Calibri" w:cs="Calibri"/>
          <w:position w:val="2"/>
          <w:sz w:val="55"/>
          <w:szCs w:val="55"/>
        </w:rPr>
        <w:t>LIR</w:t>
      </w:r>
    </w:p>
    <w:p w:rsidR="0066362C" w:rsidRDefault="009F3288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  <w:r>
        <w:rPr>
          <w:rFonts w:ascii="Calibri" w:eastAsia="Calibri" w:hAnsi="Calibri" w:cs="Calibri"/>
          <w:sz w:val="55"/>
          <w:szCs w:val="55"/>
        </w:rPr>
        <w:t>BIM</w:t>
      </w:r>
      <w:r>
        <w:rPr>
          <w:rFonts w:ascii="Calibri" w:eastAsia="Calibri" w:hAnsi="Calibri" w:cs="Calibri"/>
          <w:spacing w:val="-4"/>
          <w:sz w:val="55"/>
          <w:szCs w:val="55"/>
        </w:rPr>
        <w:t>B</w:t>
      </w:r>
      <w:r>
        <w:rPr>
          <w:rFonts w:ascii="Calibri" w:eastAsia="Calibri" w:hAnsi="Calibri" w:cs="Calibri"/>
          <w:sz w:val="55"/>
          <w:szCs w:val="55"/>
        </w:rPr>
        <w:t>IN</w:t>
      </w:r>
      <w:r>
        <w:rPr>
          <w:rFonts w:ascii="Calibri" w:eastAsia="Calibri" w:hAnsi="Calibri" w:cs="Calibri"/>
          <w:spacing w:val="-3"/>
          <w:sz w:val="55"/>
          <w:szCs w:val="55"/>
        </w:rPr>
        <w:t>G</w:t>
      </w:r>
      <w:r>
        <w:rPr>
          <w:rFonts w:ascii="Calibri" w:eastAsia="Calibri" w:hAnsi="Calibri" w:cs="Calibri"/>
          <w:sz w:val="55"/>
          <w:szCs w:val="55"/>
        </w:rPr>
        <w:t xml:space="preserve">AN </w:t>
      </w:r>
      <w:r>
        <w:rPr>
          <w:rFonts w:ascii="Calibri" w:eastAsia="Calibri" w:hAnsi="Calibri" w:cs="Calibri"/>
          <w:spacing w:val="-4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K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DEM</w:t>
      </w:r>
      <w:r>
        <w:rPr>
          <w:rFonts w:ascii="Calibri" w:eastAsia="Calibri" w:hAnsi="Calibri" w:cs="Calibri"/>
          <w:spacing w:val="-4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K, DAN KO</w:t>
      </w:r>
      <w:r>
        <w:rPr>
          <w:rFonts w:ascii="Calibri" w:eastAsia="Calibri" w:hAnsi="Calibri" w:cs="Calibri"/>
          <w:spacing w:val="-4"/>
          <w:sz w:val="55"/>
          <w:szCs w:val="55"/>
        </w:rPr>
        <w:t>M</w:t>
      </w:r>
      <w:r>
        <w:rPr>
          <w:rFonts w:ascii="Calibri" w:eastAsia="Calibri" w:hAnsi="Calibri" w:cs="Calibri"/>
          <w:sz w:val="55"/>
          <w:szCs w:val="55"/>
        </w:rPr>
        <w:t>UN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KA</w:t>
      </w:r>
      <w:r>
        <w:rPr>
          <w:rFonts w:ascii="Calibri" w:eastAsia="Calibri" w:hAnsi="Calibri" w:cs="Calibri"/>
          <w:spacing w:val="-4"/>
          <w:sz w:val="55"/>
          <w:szCs w:val="55"/>
        </w:rPr>
        <w:t>S</w:t>
      </w:r>
      <w:r>
        <w:rPr>
          <w:rFonts w:ascii="Calibri" w:eastAsia="Calibri" w:hAnsi="Calibri" w:cs="Calibri"/>
          <w:sz w:val="55"/>
          <w:szCs w:val="55"/>
        </w:rPr>
        <w:t>I M</w:t>
      </w:r>
      <w:r>
        <w:rPr>
          <w:rFonts w:ascii="Calibri" w:eastAsia="Calibri" w:hAnsi="Calibri" w:cs="Calibri"/>
          <w:spacing w:val="-3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HASIS</w:t>
      </w:r>
      <w:r>
        <w:rPr>
          <w:rFonts w:ascii="Calibri" w:eastAsia="Calibri" w:hAnsi="Calibri" w:cs="Calibri"/>
          <w:spacing w:val="-5"/>
          <w:sz w:val="55"/>
          <w:szCs w:val="55"/>
        </w:rPr>
        <w:t>W</w:t>
      </w:r>
      <w:r>
        <w:rPr>
          <w:rFonts w:ascii="Calibri" w:eastAsia="Calibri" w:hAnsi="Calibri" w:cs="Calibri"/>
          <w:sz w:val="55"/>
          <w:szCs w:val="55"/>
        </w:rPr>
        <w:t>A</w:t>
      </w:r>
    </w:p>
    <w:p w:rsid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  <w:r>
        <w:rPr>
          <w:rFonts w:ascii="Calibri" w:eastAsia="Calibri" w:hAnsi="Calibri" w:cs="Calibri"/>
          <w:noProof/>
          <w:sz w:val="55"/>
          <w:szCs w:val="55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FDF8D22" wp14:editId="3E364664">
            <wp:simplePos x="0" y="0"/>
            <wp:positionH relativeFrom="column">
              <wp:posOffset>1332865</wp:posOffset>
            </wp:positionH>
            <wp:positionV relativeFrom="paragraph">
              <wp:posOffset>320040</wp:posOffset>
            </wp:positionV>
            <wp:extent cx="2617517" cy="1409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g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</w:p>
    <w:p w:rsidR="002B7703" w:rsidRP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  <w:sectPr w:rsidR="002B7703" w:rsidRPr="002B7703">
          <w:pgSz w:w="11900" w:h="16840"/>
          <w:pgMar w:top="1580" w:right="1680" w:bottom="280" w:left="1680" w:header="720" w:footer="720" w:gutter="0"/>
          <w:cols w:space="720"/>
        </w:sect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lastRenderedPageBreak/>
              <w:drawing>
                <wp:inline distT="0" distB="0" distL="0" distR="0" wp14:anchorId="206C0F99" wp14:editId="6C9F34CD">
                  <wp:extent cx="1090670" cy="7778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04 Februari 2022</w:t>
            </w:r>
          </w:p>
        </w:tc>
      </w:tr>
      <w:tr w:rsidR="001F0DA2" w:rsidRPr="001721DC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Data Identitas Mahasiswa dan Dosen PA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Halaman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:rsidR="001F0DA2" w:rsidRDefault="001F0DA2">
      <w:pPr>
        <w:spacing w:before="17"/>
        <w:ind w:left="1453"/>
        <w:rPr>
          <w:rFonts w:ascii="Calibri" w:eastAsia="Calibri" w:hAnsi="Calibri" w:cs="Calibri"/>
          <w:sz w:val="35"/>
          <w:szCs w:val="35"/>
          <w:u w:val="thick" w:color="000000"/>
          <w:lang w:val="id-ID"/>
        </w:rPr>
      </w:pPr>
    </w:p>
    <w:p w:rsidR="0066362C" w:rsidRDefault="009F3288">
      <w:pPr>
        <w:spacing w:before="17"/>
        <w:ind w:left="1453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sz w:val="35"/>
          <w:szCs w:val="35"/>
          <w:u w:val="thick" w:color="000000"/>
        </w:rPr>
        <w:t xml:space="preserve">DATA 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I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DE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N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TITAS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 xml:space="preserve"> 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M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>A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HAS</w:t>
      </w:r>
      <w:r>
        <w:rPr>
          <w:rFonts w:ascii="Calibri" w:eastAsia="Calibri" w:hAnsi="Calibri" w:cs="Calibri"/>
          <w:spacing w:val="-1"/>
          <w:sz w:val="35"/>
          <w:szCs w:val="35"/>
          <w:u w:val="thick" w:color="000000"/>
        </w:rPr>
        <w:t>I</w:t>
      </w:r>
      <w:r>
        <w:rPr>
          <w:rFonts w:ascii="Calibri" w:eastAsia="Calibri" w:hAnsi="Calibri" w:cs="Calibri"/>
          <w:spacing w:val="-2"/>
          <w:sz w:val="35"/>
          <w:szCs w:val="35"/>
          <w:u w:val="thick" w:color="000000"/>
        </w:rPr>
        <w:t>S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>W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A D</w:t>
      </w:r>
      <w:r>
        <w:rPr>
          <w:rFonts w:ascii="Calibri" w:eastAsia="Calibri" w:hAnsi="Calibri" w:cs="Calibri"/>
          <w:spacing w:val="-3"/>
          <w:sz w:val="35"/>
          <w:szCs w:val="35"/>
          <w:u w:val="thick" w:color="000000"/>
        </w:rPr>
        <w:t>A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N DO</w:t>
      </w:r>
      <w:r>
        <w:rPr>
          <w:rFonts w:ascii="Calibri" w:eastAsia="Calibri" w:hAnsi="Calibri" w:cs="Calibri"/>
          <w:spacing w:val="-2"/>
          <w:sz w:val="35"/>
          <w:szCs w:val="35"/>
          <w:u w:val="thick" w:color="000000"/>
        </w:rPr>
        <w:t>S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E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N PA</w:t>
      </w:r>
    </w:p>
    <w:p w:rsidR="0066362C" w:rsidRDefault="004D5A33">
      <w:pPr>
        <w:spacing w:before="14" w:line="240" w:lineRule="exact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35"/>
          <w:szCs w:val="35"/>
          <w:u w:val="thick" w:color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417E" wp14:editId="3B212523">
                <wp:simplePos x="0" y="0"/>
                <wp:positionH relativeFrom="column">
                  <wp:posOffset>5130800</wp:posOffset>
                </wp:positionH>
                <wp:positionV relativeFrom="paragraph">
                  <wp:posOffset>124460</wp:posOffset>
                </wp:positionV>
                <wp:extent cx="1381125" cy="1838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4D5A33" w:rsidRP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4D5A33">
                              <w:rPr>
                                <w:sz w:val="28"/>
                                <w:szCs w:val="28"/>
                                <w:lang w:val="id-ID"/>
                              </w:rPr>
                              <w:t>Pas Photo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Mahasiswa</w:t>
                            </w:r>
                          </w:p>
                          <w:p w:rsidR="004D5A33" w:rsidRP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4D5A33">
                              <w:rPr>
                                <w:sz w:val="28"/>
                                <w:szCs w:val="28"/>
                                <w:lang w:val="id-ID"/>
                              </w:rP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404pt;margin-top:9.8pt;width:108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" fillcolor="white [3201]" strokeweight=".5pt">
                <v:textbox>
                  <w:txbxContent>
                    <w:p w:rsid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  <w:p w:rsid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  <w:p w:rsid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  <w:p w:rsidR="004D5A33" w:rsidRP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4D5A33">
                        <w:rPr>
                          <w:sz w:val="28"/>
                          <w:szCs w:val="28"/>
                          <w:lang w:val="id-ID"/>
                        </w:rPr>
                        <w:t>Pas Photo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 Mahasiswa</w:t>
                      </w:r>
                    </w:p>
                    <w:p w:rsidR="004D5A33" w:rsidRP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4D5A33">
                        <w:rPr>
                          <w:sz w:val="28"/>
                          <w:szCs w:val="28"/>
                          <w:lang w:val="id-ID"/>
                        </w:rPr>
                        <w:t>4x6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444"/>
        <w:gridCol w:w="2806"/>
      </w:tblGrid>
      <w:tr w:rsidR="0066362C">
        <w:trPr>
          <w:trHeight w:hRule="exact" w:val="85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50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  <w:p w:rsidR="0066362C" w:rsidRDefault="0066362C">
            <w:pPr>
              <w:spacing w:before="3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  <w:p w:rsidR="0066362C" w:rsidRDefault="0066362C">
            <w:pPr>
              <w:spacing w:before="1" w:line="240" w:lineRule="exact"/>
              <w:rPr>
                <w:sz w:val="24"/>
                <w:szCs w:val="2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 w:val="restart"/>
            <w:tcBorders>
              <w:top w:val="nil"/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51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5" w:line="120" w:lineRule="exact"/>
              <w:rPr>
                <w:sz w:val="13"/>
                <w:szCs w:val="13"/>
              </w:rPr>
            </w:pPr>
          </w:p>
          <w:p w:rsidR="0066362C" w:rsidRDefault="009F3288">
            <w:pPr>
              <w:ind w:left="15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w w:val="66"/>
                <w:sz w:val="16"/>
                <w:szCs w:val="16"/>
              </w:rPr>
              <w:t>:</w:t>
            </w:r>
            <w:r>
              <w:rPr>
                <w:rFonts w:ascii="Calibri" w:eastAsia="Calibri" w:hAnsi="Calibri" w:cs="Calibri"/>
                <w:spacing w:val="23"/>
                <w:w w:val="6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</w:t>
            </w:r>
            <w:r>
              <w:rPr>
                <w:rFonts w:ascii="Calibri" w:eastAsia="Calibri" w:hAnsi="Calibri" w:cs="Calibri"/>
                <w:spacing w:val="5"/>
                <w:w w:val="66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..................</w:t>
            </w:r>
            <w:r>
              <w:rPr>
                <w:rFonts w:ascii="Calibri" w:eastAsia="Calibri" w:hAnsi="Calibri" w:cs="Calibri"/>
                <w:spacing w:val="5"/>
                <w:w w:val="66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...................</w:t>
            </w:r>
            <w:r>
              <w:rPr>
                <w:rFonts w:ascii="Calibri" w:eastAsia="Calibri" w:hAnsi="Calibri" w:cs="Calibri"/>
                <w:spacing w:val="5"/>
                <w:w w:val="66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...................</w:t>
            </w:r>
            <w:r>
              <w:rPr>
                <w:rFonts w:ascii="Calibri" w:eastAsia="Calibri" w:hAnsi="Calibri" w:cs="Calibri"/>
                <w:spacing w:val="5"/>
                <w:w w:val="66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..................</w:t>
            </w:r>
            <w:r>
              <w:rPr>
                <w:rFonts w:ascii="Calibri" w:eastAsia="Calibri" w:hAnsi="Calibri" w:cs="Calibri"/>
                <w:spacing w:val="5"/>
                <w:w w:val="66"/>
                <w:sz w:val="16"/>
                <w:szCs w:val="16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66"/>
                <w:sz w:val="16"/>
                <w:szCs w:val="16"/>
              </w:rPr>
              <w:t>...............</w:t>
            </w:r>
            <w:r>
              <w:rPr>
                <w:rFonts w:ascii="Calibri" w:eastAsia="Calibri" w:hAnsi="Calibri" w:cs="Calibri"/>
                <w:w w:val="66"/>
                <w:sz w:val="16"/>
                <w:szCs w:val="16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ngg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r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6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44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3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1" w:line="260" w:lineRule="exact"/>
              <w:rPr>
                <w:sz w:val="26"/>
                <w:szCs w:val="26"/>
              </w:rPr>
            </w:pPr>
          </w:p>
          <w:p w:rsidR="0066362C" w:rsidRPr="004D5A33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 w:rsidR="004D5A33"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9" w:line="140" w:lineRule="exact"/>
              <w:rPr>
                <w:sz w:val="15"/>
                <w:szCs w:val="15"/>
              </w:rPr>
            </w:pPr>
          </w:p>
          <w:p w:rsidR="0066362C" w:rsidRDefault="0066362C">
            <w:pPr>
              <w:spacing w:line="200" w:lineRule="exact"/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3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7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 /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ed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</w:t>
            </w:r>
            <w:r>
              <w:rPr>
                <w:rFonts w:ascii="Calibri" w:eastAsia="Calibri" w:hAnsi="Calibri" w:cs="Calibri"/>
                <w:spacing w:val="3"/>
                <w:w w:val="71"/>
                <w:sz w:val="15"/>
                <w:szCs w:val="15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3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2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</w:t>
            </w:r>
            <w:r>
              <w:rPr>
                <w:rFonts w:ascii="Calibri" w:eastAsia="Calibri" w:hAnsi="Calibri" w:cs="Calibri"/>
                <w:spacing w:val="6"/>
                <w:w w:val="71"/>
                <w:sz w:val="15"/>
                <w:szCs w:val="15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44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1" w:line="260" w:lineRule="exact"/>
              <w:rPr>
                <w:sz w:val="26"/>
                <w:szCs w:val="26"/>
              </w:rPr>
            </w:pPr>
          </w:p>
          <w:p w:rsidR="0066362C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Wa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3" w:line="160" w:lineRule="exact"/>
              <w:rPr>
                <w:sz w:val="16"/>
                <w:szCs w:val="16"/>
              </w:rPr>
            </w:pPr>
          </w:p>
          <w:p w:rsidR="0066362C" w:rsidRDefault="0066362C">
            <w:pPr>
              <w:spacing w:line="200" w:lineRule="exact"/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w w:val="10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</w:t>
            </w:r>
            <w:r>
              <w:rPr>
                <w:rFonts w:ascii="Calibri" w:eastAsia="Calibri" w:hAnsi="Calibri" w:cs="Calibri"/>
                <w:spacing w:val="6"/>
                <w:w w:val="71"/>
                <w:sz w:val="15"/>
                <w:szCs w:val="15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4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63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1" w:line="260" w:lineRule="exact"/>
              <w:rPr>
                <w:sz w:val="26"/>
                <w:szCs w:val="26"/>
              </w:rPr>
            </w:pPr>
          </w:p>
          <w:p w:rsidR="0066362C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l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/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Pr="004D5A33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 w:rsidR="004D5A33"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</w:t>
            </w:r>
            <w:r>
              <w:rPr>
                <w:rFonts w:ascii="Calibri" w:eastAsia="Calibri" w:hAnsi="Calibri" w:cs="Calibri"/>
                <w:spacing w:val="7"/>
                <w:w w:val="71"/>
                <w:sz w:val="15"/>
                <w:szCs w:val="15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66362C">
        <w:trPr>
          <w:trHeight w:hRule="exact" w:val="42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l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66362C" w:rsidRDefault="0066362C">
            <w:pPr>
              <w:spacing w:before="2" w:line="140" w:lineRule="exact"/>
              <w:rPr>
                <w:sz w:val="14"/>
                <w:szCs w:val="14"/>
              </w:rPr>
            </w:pPr>
          </w:p>
          <w:p w:rsidR="0066362C" w:rsidRDefault="009F328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</w:t>
            </w:r>
            <w:r>
              <w:rPr>
                <w:rFonts w:ascii="Calibri" w:eastAsia="Calibri" w:hAnsi="Calibri" w:cs="Calibri"/>
                <w:spacing w:val="9"/>
                <w:w w:val="71"/>
                <w:sz w:val="15"/>
                <w:szCs w:val="15"/>
              </w:rPr>
              <w:t>.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:rsidR="0066362C" w:rsidRDefault="0066362C"/>
        </w:tc>
      </w:tr>
      <w:tr w:rsidR="004D5A33" w:rsidTr="00D7163A">
        <w:trPr>
          <w:trHeight w:hRule="exact" w:val="667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4D5A33" w:rsidRPr="004D5A33" w:rsidRDefault="004D5A33">
            <w:pPr>
              <w:spacing w:before="51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vMerge w:val="restart"/>
            <w:tcBorders>
              <w:top w:val="nil"/>
              <w:left w:val="nil"/>
              <w:right w:val="nil"/>
            </w:tcBorders>
          </w:tcPr>
          <w:p w:rsidR="004D5A33" w:rsidRDefault="004D5A33">
            <w:pPr>
              <w:spacing w:before="9" w:line="140" w:lineRule="exact"/>
              <w:rPr>
                <w:sz w:val="14"/>
                <w:szCs w:val="14"/>
              </w:rPr>
            </w:pPr>
          </w:p>
          <w:p w:rsidR="004D5A33" w:rsidRDefault="004D5A33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71"/>
                <w:sz w:val="15"/>
                <w:szCs w:val="15"/>
              </w:rPr>
              <w:t>.....................................................................................................</w:t>
            </w: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.</w:t>
            </w:r>
          </w:p>
        </w:tc>
        <w:tc>
          <w:tcPr>
            <w:tcW w:w="2806" w:type="dxa"/>
            <w:vMerge/>
            <w:tcBorders>
              <w:left w:val="nil"/>
              <w:bottom w:val="nil"/>
              <w:right w:val="nil"/>
            </w:tcBorders>
          </w:tcPr>
          <w:p w:rsidR="004D5A33" w:rsidRDefault="004D5A33"/>
        </w:tc>
      </w:tr>
      <w:tr w:rsidR="004D5A33" w:rsidTr="004D5A33">
        <w:trPr>
          <w:trHeight w:hRule="exact" w:val="96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:rsidR="004D5A33" w:rsidRDefault="004D5A33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</w:p>
        </w:tc>
        <w:tc>
          <w:tcPr>
            <w:tcW w:w="3444" w:type="dxa"/>
            <w:vMerge/>
            <w:tcBorders>
              <w:left w:val="nil"/>
              <w:bottom w:val="nil"/>
              <w:right w:val="nil"/>
            </w:tcBorders>
          </w:tcPr>
          <w:p w:rsidR="004D5A33" w:rsidRDefault="004D5A33"/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4D5A33" w:rsidRDefault="004D5A33">
            <w:pPr>
              <w:spacing w:before="99"/>
              <w:ind w:left="35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BI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</w:p>
        </w:tc>
      </w:tr>
    </w:tbl>
    <w:p w:rsidR="0066362C" w:rsidRDefault="0066362C">
      <w:pPr>
        <w:spacing w:before="9" w:line="100" w:lineRule="exact"/>
        <w:rPr>
          <w:sz w:val="10"/>
          <w:szCs w:val="10"/>
        </w:rPr>
      </w:pPr>
    </w:p>
    <w:p w:rsidR="0066362C" w:rsidRDefault="0066362C">
      <w:pPr>
        <w:spacing w:line="200" w:lineRule="exact"/>
      </w:pPr>
    </w:p>
    <w:p w:rsidR="0066362C" w:rsidRDefault="009F3288" w:rsidP="00180638">
      <w:pPr>
        <w:spacing w:before="10"/>
        <w:ind w:left="101" w:right="8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 w:rsidR="00180638"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3"/>
          <w:sz w:val="23"/>
          <w:szCs w:val="23"/>
        </w:rPr>
        <w:t>.</w:t>
      </w:r>
      <w:r>
        <w:rPr>
          <w:rFonts w:ascii="Calibri" w:eastAsia="Calibri" w:hAnsi="Calibri" w:cs="Calibri"/>
          <w:spacing w:val="1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 xml:space="preserve">)                             </w:t>
      </w:r>
      <w:r w:rsidR="004D5A33">
        <w:rPr>
          <w:rFonts w:ascii="Calibri" w:eastAsia="Calibri" w:hAnsi="Calibri" w:cs="Calibri"/>
          <w:sz w:val="23"/>
          <w:szCs w:val="23"/>
        </w:rPr>
        <w:t xml:space="preserve">                        </w:t>
      </w:r>
      <w:r w:rsidR="00180638">
        <w:rPr>
          <w:rFonts w:ascii="Calibri" w:eastAsia="Calibri" w:hAnsi="Calibri" w:cs="Calibri"/>
          <w:sz w:val="23"/>
          <w:szCs w:val="23"/>
          <w:lang w:val="id-ID"/>
        </w:rPr>
        <w:t xml:space="preserve">      </w:t>
      </w:r>
      <w:r w:rsidR="004D5A33">
        <w:rPr>
          <w:rFonts w:ascii="Calibri" w:eastAsia="Calibri" w:hAnsi="Calibri" w:cs="Calibri"/>
          <w:sz w:val="23"/>
          <w:szCs w:val="23"/>
        </w:rPr>
        <w:t xml:space="preserve"> </w:t>
      </w:r>
      <w:r w:rsidR="00180638">
        <w:rPr>
          <w:rFonts w:ascii="Calibri" w:eastAsia="Calibri" w:hAnsi="Calibri" w:cs="Calibri"/>
          <w:sz w:val="23"/>
          <w:szCs w:val="23"/>
          <w:lang w:val="id-ID"/>
        </w:rPr>
        <w:t xml:space="preserve">      </w:t>
      </w:r>
      <w:r w:rsidR="004D5A33">
        <w:rPr>
          <w:rFonts w:ascii="Calibri" w:eastAsia="Calibri" w:hAnsi="Calibri" w:cs="Calibri"/>
          <w:sz w:val="23"/>
          <w:szCs w:val="23"/>
        </w:rPr>
        <w:t xml:space="preserve">     </w:t>
      </w:r>
      <w:r>
        <w:rPr>
          <w:rFonts w:ascii="Calibri" w:eastAsia="Calibri" w:hAnsi="Calibri" w:cs="Calibri"/>
          <w:spacing w:val="1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 w:rsidR="00180638">
        <w:rPr>
          <w:rFonts w:ascii="Calibri" w:eastAsia="Calibri" w:hAnsi="Calibri" w:cs="Calibri"/>
          <w:sz w:val="23"/>
          <w:szCs w:val="23"/>
          <w:lang w:val="id-ID"/>
        </w:rPr>
        <w:t>..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3"/>
          <w:sz w:val="23"/>
          <w:szCs w:val="23"/>
        </w:rPr>
        <w:t>.</w:t>
      </w:r>
      <w:r>
        <w:rPr>
          <w:rFonts w:ascii="Calibri" w:eastAsia="Calibri" w:hAnsi="Calibri" w:cs="Calibri"/>
          <w:spacing w:val="1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)</w:t>
      </w:r>
    </w:p>
    <w:p w:rsidR="0066362C" w:rsidRDefault="0066362C">
      <w:pPr>
        <w:spacing w:before="9" w:line="160" w:lineRule="exact"/>
        <w:rPr>
          <w:sz w:val="17"/>
          <w:szCs w:val="17"/>
        </w:rPr>
      </w:pPr>
    </w:p>
    <w:p w:rsidR="004D5A33" w:rsidRPr="00180638" w:rsidRDefault="004D5A33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4D5A33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  <w:r w:rsidRPr="00180638">
        <w:rPr>
          <w:rFonts w:asciiTheme="minorHAnsi" w:hAnsiTheme="minorHAnsi" w:cstheme="minorHAnsi"/>
          <w:sz w:val="23"/>
          <w:szCs w:val="23"/>
          <w:lang w:val="id-ID"/>
        </w:rPr>
        <w:t>KETUA PROGRAM STUDI</w:t>
      </w:r>
    </w:p>
    <w:p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:rsidR="00180638" w:rsidRP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z w:val="23"/>
          <w:szCs w:val="23"/>
          <w:lang w:val="id-ID"/>
        </w:rPr>
        <w:t>..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3"/>
          <w:sz w:val="23"/>
          <w:szCs w:val="23"/>
        </w:rPr>
        <w:t>.</w:t>
      </w:r>
      <w:r>
        <w:rPr>
          <w:rFonts w:ascii="Calibri" w:eastAsia="Calibri" w:hAnsi="Calibri" w:cs="Calibri"/>
          <w:spacing w:val="1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)</w:t>
      </w:r>
    </w:p>
    <w:p w:rsidR="004D5A33" w:rsidRPr="00180638" w:rsidRDefault="004D5A33">
      <w:pPr>
        <w:spacing w:line="200" w:lineRule="exact"/>
        <w:rPr>
          <w:rFonts w:asciiTheme="minorHAnsi" w:hAnsiTheme="minorHAnsi" w:cstheme="minorHAnsi"/>
          <w:sz w:val="23"/>
          <w:szCs w:val="23"/>
          <w:lang w:val="id-ID"/>
        </w:rPr>
      </w:pPr>
    </w:p>
    <w:p w:rsidR="0066362C" w:rsidRDefault="004D5A33">
      <w:pPr>
        <w:spacing w:line="200" w:lineRule="exact"/>
        <w:rPr>
          <w:lang w:val="id-ID"/>
        </w:rPr>
      </w:pPr>
      <w:r>
        <w:rPr>
          <w:lang w:val="id-ID"/>
        </w:rPr>
        <w:t>Keterangan:</w:t>
      </w:r>
    </w:p>
    <w:p w:rsidR="004D5A33" w:rsidRDefault="004D5A33" w:rsidP="00180638">
      <w:pPr>
        <w:tabs>
          <w:tab w:val="center" w:pos="4570"/>
        </w:tabs>
        <w:spacing w:line="200" w:lineRule="exact"/>
        <w:rPr>
          <w:lang w:val="id-ID"/>
        </w:rPr>
      </w:pPr>
      <w:r>
        <w:rPr>
          <w:lang w:val="id-ID"/>
        </w:rPr>
        <w:t>*) : Wajib diisi/Nomor Resmi Terdaftar</w:t>
      </w:r>
      <w:r w:rsidR="00180638">
        <w:rPr>
          <w:lang w:val="id-ID"/>
        </w:rPr>
        <w:tab/>
      </w:r>
    </w:p>
    <w:p w:rsidR="00180638" w:rsidRDefault="00180638" w:rsidP="00180638">
      <w:pPr>
        <w:tabs>
          <w:tab w:val="center" w:pos="4570"/>
        </w:tabs>
        <w:spacing w:line="200" w:lineRule="exact"/>
        <w:rPr>
          <w:rFonts w:ascii="Calibri" w:eastAsia="Calibri" w:hAnsi="Calibri" w:cs="Calibri"/>
          <w:spacing w:val="-1"/>
          <w:w w:val="101"/>
          <w:sz w:val="21"/>
          <w:szCs w:val="21"/>
          <w:lang w:val="id-ID"/>
        </w:rPr>
      </w:pPr>
    </w:p>
    <w:p w:rsidR="004D5A33" w:rsidRDefault="004D5A33">
      <w:pPr>
        <w:spacing w:line="340" w:lineRule="exact"/>
        <w:ind w:left="3529" w:right="3147"/>
        <w:jc w:val="center"/>
        <w:rPr>
          <w:rFonts w:ascii="Calibri" w:eastAsia="Calibri" w:hAnsi="Calibri" w:cs="Calibri"/>
          <w:spacing w:val="-1"/>
          <w:w w:val="101"/>
          <w:sz w:val="21"/>
          <w:szCs w:val="21"/>
          <w:lang w:val="id-ID"/>
        </w:r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drawing>
                <wp:inline distT="0" distB="0" distL="0" distR="0" wp14:anchorId="16F521CF" wp14:editId="551ECDA7">
                  <wp:extent cx="1090670" cy="77784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04 Februari 2022</w:t>
            </w:r>
          </w:p>
        </w:tc>
      </w:tr>
      <w:tr w:rsidR="001F0DA2" w:rsidRPr="001721DC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Rekam Jejak Rencana Studi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Halaman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:rsidR="0066362C" w:rsidRDefault="009F3288">
      <w:pPr>
        <w:ind w:left="320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Re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k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m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k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Re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pacing w:val="-3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a</w:t>
      </w:r>
      <w:proofErr w:type="spellEnd"/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ud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</w:t>
      </w:r>
      <w:proofErr w:type="spellEnd"/>
    </w:p>
    <w:p w:rsidR="0066362C" w:rsidRDefault="0066362C">
      <w:pPr>
        <w:spacing w:before="6" w:line="120" w:lineRule="exact"/>
        <w:rPr>
          <w:sz w:val="13"/>
          <w:szCs w:val="13"/>
        </w:rPr>
      </w:pPr>
    </w:p>
    <w:p w:rsidR="0066362C" w:rsidRDefault="009F3288">
      <w:pPr>
        <w:spacing w:line="340" w:lineRule="exact"/>
        <w:ind w:left="10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 :</w:t>
      </w:r>
      <w:proofErr w:type="gramEnd"/>
    </w:p>
    <w:p w:rsidR="0066362C" w:rsidRDefault="0066362C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80"/>
        <w:gridCol w:w="661"/>
        <w:gridCol w:w="700"/>
        <w:gridCol w:w="731"/>
      </w:tblGrid>
      <w:tr w:rsidR="0066362C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Pr="00324EB7" w:rsidRDefault="009F3288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Pr="00324EB7" w:rsidRDefault="009F3288" w:rsidP="00324EB7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324EB7"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Pr="00324EB7" w:rsidRDefault="009F3288" w:rsidP="00324EB7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  <w:r w:rsidR="00324EB7"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66362C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54"/>
              <w:ind w:left="335" w:right="34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7"/>
                <w:sz w:val="24"/>
                <w:szCs w:val="24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54"/>
              <w:ind w:left="303" w:right="3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7"/>
                <w:sz w:val="24"/>
                <w:szCs w:val="24"/>
              </w:rPr>
              <w:t>II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D013E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D013E" w:rsidRDefault="006D013E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9F3288">
            <w:pPr>
              <w:spacing w:before="54"/>
              <w:ind w:left="276" w:right="2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  <w:tr w:rsidR="0066362C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6362C" w:rsidRDefault="0066362C"/>
        </w:tc>
      </w:tr>
    </w:tbl>
    <w:p w:rsidR="00324EB7" w:rsidRDefault="00324EB7">
      <w:pPr>
        <w:rPr>
          <w:lang w:val="id-ID"/>
        </w:rPr>
      </w:pPr>
    </w:p>
    <w:p w:rsidR="00324EB7" w:rsidRPr="00324EB7" w:rsidRDefault="00324EB7" w:rsidP="00324EB7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:rsidR="00324EB7" w:rsidRPr="00324EB7" w:rsidRDefault="00324EB7" w:rsidP="00324EB7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:rsidR="00324EB7" w:rsidRPr="00324EB7" w:rsidRDefault="00324EB7" w:rsidP="00324EB7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:rsidR="00324EB7" w:rsidRPr="00324EB7" w:rsidRDefault="00324EB7">
      <w:pPr>
        <w:rPr>
          <w:sz w:val="22"/>
          <w:szCs w:val="22"/>
          <w:lang w:val="id-ID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60"/>
        <w:gridCol w:w="20"/>
        <w:gridCol w:w="661"/>
        <w:gridCol w:w="700"/>
        <w:gridCol w:w="731"/>
      </w:tblGrid>
      <w:tr w:rsidR="00DD0AC8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6D013E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6D013E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54"/>
              <w:ind w:left="267" w:right="2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58"/>
              <w:ind w:left="267" w:right="2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</w:tbl>
    <w:p w:rsidR="00324EB7" w:rsidRDefault="00324EB7">
      <w:pPr>
        <w:rPr>
          <w:lang w:val="id-ID"/>
        </w:rPr>
      </w:pPr>
    </w:p>
    <w:p w:rsidR="00324EB7" w:rsidRDefault="00324EB7">
      <w:pPr>
        <w:rPr>
          <w:lang w:val="id-ID"/>
        </w:rPr>
      </w:pPr>
    </w:p>
    <w:p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:rsidR="00324EB7" w:rsidRPr="00324EB7" w:rsidRDefault="00324EB7">
      <w:pPr>
        <w:rPr>
          <w:lang w:val="id-ID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60"/>
        <w:gridCol w:w="20"/>
        <w:gridCol w:w="661"/>
        <w:gridCol w:w="700"/>
        <w:gridCol w:w="731"/>
      </w:tblGrid>
      <w:tr w:rsidR="00DD0AC8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324EB7" w:rsidRDefault="00324EB7" w:rsidP="00324E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1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324EB7" w:rsidRDefault="00324EB7">
            <w:pPr>
              <w:spacing w:before="54"/>
              <w:ind w:left="268" w:right="279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  <w:lang w:val="id-ID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324EB7" w:rsidRDefault="00324EB7">
            <w:pPr>
              <w:spacing w:before="54"/>
              <w:ind w:left="235" w:right="25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</w:t>
            </w:r>
            <w:r>
              <w:rPr>
                <w:rFonts w:ascii="Calibri" w:eastAsia="Calibri" w:hAnsi="Calibri" w:cs="Calibri"/>
                <w:sz w:val="24"/>
                <w:szCs w:val="24"/>
                <w:lang w:val="id-ID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1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</w:tbl>
    <w:p w:rsidR="00324EB7" w:rsidRDefault="00324EB7">
      <w:pPr>
        <w:rPr>
          <w:lang w:val="id-ID"/>
        </w:rPr>
      </w:pPr>
    </w:p>
    <w:p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80"/>
        <w:gridCol w:w="661"/>
        <w:gridCol w:w="700"/>
        <w:gridCol w:w="731"/>
      </w:tblGrid>
      <w:tr w:rsidR="00DD0AC8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lastRenderedPageBreak/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proofErr w:type="spellEnd"/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  <w:tr w:rsidR="00324EB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324EB7" w:rsidRDefault="00324EB7"/>
        </w:tc>
      </w:tr>
    </w:tbl>
    <w:p w:rsidR="00324EB7" w:rsidRDefault="00324EB7">
      <w:pPr>
        <w:rPr>
          <w:lang w:val="id-ID"/>
        </w:rPr>
      </w:pPr>
    </w:p>
    <w:p w:rsidR="00DD0AC8" w:rsidRDefault="00DD0AC8">
      <w:pPr>
        <w:rPr>
          <w:lang w:val="id-ID"/>
        </w:rPr>
      </w:pPr>
    </w:p>
    <w:p w:rsidR="00324EB7" w:rsidRPr="00324EB7" w:rsidRDefault="00324EB7">
      <w:pPr>
        <w:rPr>
          <w:lang w:val="id-ID"/>
        </w:rPr>
      </w:pPr>
    </w:p>
    <w:p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:rsidR="0066362C" w:rsidRDefault="0066362C">
      <w:pPr>
        <w:sectPr w:rsidR="0066362C">
          <w:headerReference w:type="default" r:id="rId11"/>
          <w:pgSz w:w="11900" w:h="16840"/>
          <w:pgMar w:top="1580" w:right="940" w:bottom="280" w:left="1200" w:header="0" w:footer="0" w:gutter="0"/>
          <w:cols w:space="720"/>
        </w:sect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lastRenderedPageBreak/>
              <w:drawing>
                <wp:inline distT="0" distB="0" distL="0" distR="0" wp14:anchorId="16F521CF" wp14:editId="551ECDA7">
                  <wp:extent cx="1090670" cy="7778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bookmarkStart w:id="0" w:name="_GoBack"/>
            <w:bookmarkEnd w:id="0"/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04 Februari 2022</w:t>
            </w:r>
          </w:p>
        </w:tc>
      </w:tr>
      <w:tr w:rsidR="001F0DA2" w:rsidRPr="001721DC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Rekam Jejak Kegiatan Mahasiswa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Halaman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:rsidR="0066362C" w:rsidRDefault="0066362C">
      <w:pPr>
        <w:spacing w:before="9" w:line="180" w:lineRule="exact"/>
        <w:rPr>
          <w:sz w:val="18"/>
          <w:szCs w:val="18"/>
        </w:rPr>
      </w:pPr>
    </w:p>
    <w:p w:rsidR="0066362C" w:rsidRDefault="0066362C">
      <w:pPr>
        <w:spacing w:line="200" w:lineRule="exact"/>
      </w:pPr>
    </w:p>
    <w:p w:rsidR="0066362C" w:rsidRPr="001F0DA2" w:rsidRDefault="001F0DA2" w:rsidP="001F0DA2">
      <w:pPr>
        <w:spacing w:before="7" w:line="280" w:lineRule="exact"/>
        <w:jc w:val="center"/>
        <w:rPr>
          <w:rFonts w:asciiTheme="minorHAnsi" w:hAnsiTheme="minorHAnsi" w:cstheme="minorHAnsi"/>
          <w:sz w:val="28"/>
          <w:szCs w:val="28"/>
          <w:lang w:val="id-ID"/>
        </w:rPr>
      </w:pPr>
      <w:r w:rsidRPr="001F0DA2">
        <w:rPr>
          <w:rFonts w:asciiTheme="minorHAnsi" w:hAnsiTheme="minorHAnsi" w:cstheme="minorHAnsi"/>
          <w:sz w:val="28"/>
          <w:szCs w:val="28"/>
          <w:lang w:val="id-ID"/>
        </w:rPr>
        <w:t>Rekam Jejak Kegiatan Mahasiswa</w:t>
      </w:r>
    </w:p>
    <w:p w:rsidR="001F0DA2" w:rsidRPr="001F0DA2" w:rsidRDefault="001F0DA2">
      <w:pPr>
        <w:spacing w:before="7" w:line="280" w:lineRule="exact"/>
        <w:rPr>
          <w:sz w:val="28"/>
          <w:szCs w:val="28"/>
          <w:lang w:val="id-ID"/>
        </w:rPr>
      </w:pPr>
    </w:p>
    <w:tbl>
      <w:tblPr>
        <w:tblW w:w="960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970"/>
        <w:gridCol w:w="4512"/>
        <w:gridCol w:w="1306"/>
        <w:gridCol w:w="1195"/>
      </w:tblGrid>
      <w:tr w:rsidR="0066362C" w:rsidTr="00CD49A7">
        <w:trPr>
          <w:trHeight w:hRule="exact" w:val="307"/>
        </w:trPr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362C" w:rsidRDefault="009F3288">
            <w:pPr>
              <w:spacing w:before="21"/>
              <w:ind w:left="328" w:right="329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</w:p>
          <w:p w:rsidR="0066362C" w:rsidRDefault="009F3288">
            <w:pPr>
              <w:spacing w:before="35" w:line="260" w:lineRule="exact"/>
              <w:ind w:left="96" w:right="96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-1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)</w:t>
            </w:r>
          </w:p>
        </w:tc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362C" w:rsidRDefault="0066362C">
            <w:pPr>
              <w:spacing w:before="8" w:line="160" w:lineRule="exact"/>
              <w:rPr>
                <w:sz w:val="16"/>
                <w:szCs w:val="16"/>
              </w:rPr>
            </w:pPr>
          </w:p>
          <w:p w:rsidR="0066362C" w:rsidRDefault="009F3288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4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362C" w:rsidRDefault="0066362C">
            <w:pPr>
              <w:spacing w:before="8" w:line="160" w:lineRule="exact"/>
              <w:rPr>
                <w:sz w:val="16"/>
                <w:szCs w:val="16"/>
              </w:rPr>
            </w:pPr>
          </w:p>
          <w:p w:rsidR="0066362C" w:rsidRDefault="009F3288">
            <w:pPr>
              <w:ind w:left="3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9F3288">
            <w:pPr>
              <w:spacing w:before="20" w:line="260" w:lineRule="exact"/>
              <w:ind w:left="947" w:right="93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f</w:t>
            </w:r>
            <w:proofErr w:type="spellEnd"/>
          </w:p>
        </w:tc>
      </w:tr>
      <w:tr w:rsidR="0066362C" w:rsidTr="00CD49A7">
        <w:trPr>
          <w:trHeight w:hRule="exact" w:val="303"/>
        </w:trPr>
        <w:tc>
          <w:tcPr>
            <w:tcW w:w="1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9F3288">
            <w:pPr>
              <w:spacing w:before="17" w:line="26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9F3288">
            <w:pPr>
              <w:spacing w:before="17" w:line="260" w:lineRule="exact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position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PA</w:t>
            </w:r>
          </w:p>
        </w:tc>
      </w:tr>
      <w:tr w:rsidR="0066362C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  <w:tr w:rsidR="0066362C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  <w:tr w:rsidR="0066362C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  <w:tr w:rsidR="0066362C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  <w:tr w:rsidR="0066362C" w:rsidTr="00CD49A7">
        <w:trPr>
          <w:trHeight w:hRule="exact" w:val="2064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  <w:tr w:rsidR="0066362C" w:rsidTr="00CD49A7">
        <w:trPr>
          <w:trHeight w:hRule="exact" w:val="207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62C" w:rsidRDefault="0066362C"/>
        </w:tc>
      </w:tr>
    </w:tbl>
    <w:p w:rsidR="0066362C" w:rsidRPr="0046654A" w:rsidRDefault="0066362C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  <w:lang w:val="id-ID"/>
        </w:rPr>
      </w:pPr>
    </w:p>
    <w:sectPr w:rsidR="0066362C" w:rsidRPr="0046654A">
      <w:headerReference w:type="default" r:id="rId12"/>
      <w:pgSz w:w="11900" w:h="16840"/>
      <w:pgMar w:top="138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89E" w:rsidRDefault="001E289E">
      <w:r>
        <w:separator/>
      </w:r>
    </w:p>
  </w:endnote>
  <w:endnote w:type="continuationSeparator" w:id="0">
    <w:p w:rsidR="001E289E" w:rsidRDefault="001E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89E" w:rsidRDefault="001E289E">
      <w:r>
        <w:separator/>
      </w:r>
    </w:p>
  </w:footnote>
  <w:footnote w:type="continuationSeparator" w:id="0">
    <w:p w:rsidR="001E289E" w:rsidRDefault="001E2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2C" w:rsidRDefault="0066362C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2C" w:rsidRDefault="0066362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07A9"/>
    <w:multiLevelType w:val="multilevel"/>
    <w:tmpl w:val="01EE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62C"/>
    <w:rsid w:val="00180638"/>
    <w:rsid w:val="001E289E"/>
    <w:rsid w:val="001F0DA2"/>
    <w:rsid w:val="002B7703"/>
    <w:rsid w:val="00324EB7"/>
    <w:rsid w:val="0046654A"/>
    <w:rsid w:val="004D5A33"/>
    <w:rsid w:val="0066362C"/>
    <w:rsid w:val="00671247"/>
    <w:rsid w:val="006D013E"/>
    <w:rsid w:val="00752E53"/>
    <w:rsid w:val="009F3288"/>
    <w:rsid w:val="00A43D67"/>
    <w:rsid w:val="00B13CF3"/>
    <w:rsid w:val="00CD49A7"/>
    <w:rsid w:val="00D652D7"/>
    <w:rsid w:val="00DD0AC8"/>
    <w:rsid w:val="00F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A33"/>
  </w:style>
  <w:style w:type="paragraph" w:styleId="Footer">
    <w:name w:val="footer"/>
    <w:basedOn w:val="Normal"/>
    <w:link w:val="Foot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A33"/>
  </w:style>
  <w:style w:type="paragraph" w:styleId="BalloonText">
    <w:name w:val="Balloon Text"/>
    <w:basedOn w:val="Normal"/>
    <w:link w:val="BalloonTextChar"/>
    <w:uiPriority w:val="99"/>
    <w:semiHidden/>
    <w:unhideWhenUsed/>
    <w:rsid w:val="001F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A33"/>
  </w:style>
  <w:style w:type="paragraph" w:styleId="Footer">
    <w:name w:val="footer"/>
    <w:basedOn w:val="Normal"/>
    <w:link w:val="Foot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A33"/>
  </w:style>
  <w:style w:type="paragraph" w:styleId="BalloonText">
    <w:name w:val="Balloon Text"/>
    <w:basedOn w:val="Normal"/>
    <w:link w:val="BalloonTextChar"/>
    <w:uiPriority w:val="99"/>
    <w:semiHidden/>
    <w:unhideWhenUsed/>
    <w:rsid w:val="001F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5E2D9-8638-47F3-AD92-B146E803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2022-02-04T03:42:00Z</dcterms:created>
  <dcterms:modified xsi:type="dcterms:W3CDTF">2022-02-04T07:23:00Z</dcterms:modified>
</cp:coreProperties>
</file>